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14:paraId="0EC800FE" w14:textId="77777777" w:rsidTr="00D2749D">
        <w:trPr>
          <w:trHeight w:val="270"/>
          <w:jc w:val="center"/>
        </w:trPr>
        <w:tc>
          <w:tcPr>
            <w:tcW w:w="10466" w:type="dxa"/>
          </w:tcPr>
          <w:p w14:paraId="43E6F814" w14:textId="77777777" w:rsidR="00A66B18" w:rsidRPr="0041428F" w:rsidRDefault="00A66B18" w:rsidP="00A66B18">
            <w:pPr>
              <w:pStyle w:val="Coordonnes"/>
              <w:rPr>
                <w:color w:val="000000" w:themeColor="text1"/>
              </w:rPr>
            </w:pPr>
            <w:bookmarkStart w:id="0" w:name="_Hlk38802770"/>
            <w:bookmarkEnd w:id="0"/>
            <w:r w:rsidRPr="0041428F">
              <w:rPr>
                <w:noProof/>
                <w:color w:val="000000" w:themeColor="text1"/>
                <w:lang w:bidi="fr-FR"/>
              </w:rPr>
              <mc:AlternateContent>
                <mc:Choice Requires="wps">
                  <w:drawing>
                    <wp:inline distT="0" distB="0" distL="0" distR="0" wp14:anchorId="26EB886D" wp14:editId="34DD8741">
                      <wp:extent cx="5745933" cy="990600"/>
                      <wp:effectExtent l="19050" t="19050" r="26670" b="19050"/>
                      <wp:docPr id="18" name="Form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45933" cy="99060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4523C434" w14:textId="77777777" w:rsidR="00E76601" w:rsidRPr="00D2749D" w:rsidRDefault="00E76601" w:rsidP="00AA089B">
                                  <w:pPr>
                                    <w:pStyle w:val="Logo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 w:bidi="fr-FR"/>
                                    </w:rPr>
                                    <w:t>SupDuck</w:t>
                                  </w:r>
                                  <w:proofErr w:type="spellEnd"/>
                                  <w:r>
                                    <w:rPr>
                                      <w:lang w:val="en-US" w:bidi="fr-FR"/>
                                    </w:rPr>
                                    <w:t xml:space="preserve"> 2JAVA Final Project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EB886D" id="Forme 61" o:spid="_x0000_s1026" style="width:452.4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" filled="f" strokecolor="white [3212]" strokeweight="3pt">
                      <v:stroke miterlimit="4"/>
                      <v:textbox inset="1.5pt,1.5pt,1.5pt,1.5pt">
                        <w:txbxContent>
                          <w:p w14:paraId="4523C434" w14:textId="77777777" w:rsidR="00E76601" w:rsidRPr="00D2749D" w:rsidRDefault="00E76601" w:rsidP="00AA089B">
                            <w:pPr>
                              <w:pStyle w:val="Log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 w:bidi="fr-FR"/>
                              </w:rPr>
                              <w:t>SupDuck</w:t>
                            </w:r>
                            <w:proofErr w:type="spellEnd"/>
                            <w:r>
                              <w:rPr>
                                <w:lang w:val="en-US" w:bidi="fr-FR"/>
                              </w:rPr>
                              <w:t xml:space="preserve"> 2JAVA Final Project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59A45CF7" w14:textId="77777777" w:rsidTr="00D2749D">
        <w:trPr>
          <w:trHeight w:val="2691"/>
          <w:jc w:val="center"/>
        </w:trPr>
        <w:tc>
          <w:tcPr>
            <w:tcW w:w="10466" w:type="dxa"/>
            <w:vAlign w:val="bottom"/>
          </w:tcPr>
          <w:p w14:paraId="29DACF11" w14:textId="77777777" w:rsidR="00A66B18" w:rsidRPr="00A66B18" w:rsidRDefault="00A66B18" w:rsidP="00A66B18">
            <w:pPr>
              <w:pStyle w:val="Coordonnes"/>
            </w:pPr>
          </w:p>
          <w:p w14:paraId="4A467AE5" w14:textId="77777777" w:rsidR="003E24DF" w:rsidRPr="0041428F" w:rsidRDefault="003E24DF" w:rsidP="00A66B18">
            <w:pPr>
              <w:pStyle w:val="Coordonnes"/>
            </w:pPr>
          </w:p>
          <w:p w14:paraId="0CE5741E" w14:textId="77777777" w:rsidR="003E24DF" w:rsidRPr="0041428F" w:rsidRDefault="003E24DF" w:rsidP="00D2749D">
            <w:pPr>
              <w:pStyle w:val="Coordonnes"/>
              <w:ind w:left="0"/>
              <w:rPr>
                <w:color w:val="000000" w:themeColor="text1"/>
              </w:rPr>
            </w:pPr>
          </w:p>
        </w:tc>
      </w:tr>
    </w:tbl>
    <w:p w14:paraId="118F672B" w14:textId="77777777" w:rsidR="00A66B18" w:rsidRDefault="00D2749D" w:rsidP="00D2749D">
      <w:pPr>
        <w:ind w:left="0"/>
      </w:pPr>
      <w:r>
        <w:rPr>
          <w:noProof/>
        </w:rPr>
        <w:drawing>
          <wp:inline distT="0" distB="0" distL="0" distR="0" wp14:anchorId="319A914C" wp14:editId="11C4CB6E">
            <wp:extent cx="6534038" cy="5419725"/>
            <wp:effectExtent l="0" t="0" r="635" b="0"/>
            <wp:docPr id="2" name="Image 2" descr="Une image contenant fl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ro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2" b="12559"/>
                    <a:stretch/>
                  </pic:blipFill>
                  <pic:spPr bwMode="auto">
                    <a:xfrm>
                      <a:off x="0" y="0"/>
                      <a:ext cx="6580082" cy="545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5A4A1" w14:textId="77777777" w:rsidR="00D2749D" w:rsidRDefault="00D2749D" w:rsidP="00A6783B">
      <w:pPr>
        <w:pStyle w:val="Signature"/>
      </w:pPr>
    </w:p>
    <w:p w14:paraId="4D397D51" w14:textId="77777777" w:rsidR="00D2749D" w:rsidRDefault="00D2749D" w:rsidP="00A6783B">
      <w:pPr>
        <w:pStyle w:val="Signature"/>
      </w:pPr>
    </w:p>
    <w:p w14:paraId="31897B8C" w14:textId="77777777" w:rsidR="00D2749D" w:rsidRDefault="00D2749D" w:rsidP="00D2749D">
      <w:pPr>
        <w:pStyle w:val="Signature"/>
        <w:ind w:left="0"/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t xml:space="preserve"> </w:t>
      </w:r>
    </w:p>
    <w:p w14:paraId="02556BA7" w14:textId="77777777" w:rsidR="00A66B18" w:rsidRDefault="00D2749D" w:rsidP="00D2749D">
      <w:pPr>
        <w:pStyle w:val="Signature"/>
        <w:ind w:left="0"/>
        <w:rPr>
          <w:color w:val="A6A6A6" w:themeColor="background1" w:themeShade="A6"/>
          <w:sz w:val="28"/>
          <w:szCs w:val="22"/>
          <w:lang w:val="en-US"/>
        </w:rPr>
      </w:pPr>
      <w:r w:rsidRPr="00D2749D">
        <w:rPr>
          <w:sz w:val="36"/>
          <w:szCs w:val="28"/>
          <w:lang w:val="en-US"/>
        </w:rPr>
        <w:t xml:space="preserve">By Samy Simon </w:t>
      </w:r>
      <w:r w:rsidRPr="00D2749D">
        <w:rPr>
          <w:color w:val="000000" w:themeColor="text1"/>
          <w:sz w:val="36"/>
          <w:szCs w:val="28"/>
          <w:lang w:val="en-US"/>
        </w:rPr>
        <w:t>(291227)</w:t>
      </w:r>
      <w:r>
        <w:rPr>
          <w:color w:val="000000" w:themeColor="text1"/>
          <w:sz w:val="36"/>
          <w:szCs w:val="28"/>
          <w:lang w:val="en-US"/>
        </w:rPr>
        <w:t xml:space="preserve"> </w:t>
      </w:r>
      <w:r>
        <w:rPr>
          <w:color w:val="000000" w:themeColor="text1"/>
          <w:sz w:val="36"/>
          <w:szCs w:val="28"/>
          <w:lang w:val="en-US"/>
        </w:rPr>
        <w:tab/>
      </w:r>
      <w:r>
        <w:rPr>
          <w:color w:val="000000" w:themeColor="text1"/>
          <w:sz w:val="36"/>
          <w:szCs w:val="28"/>
          <w:lang w:val="en-US"/>
        </w:rPr>
        <w:tab/>
      </w:r>
      <w:r>
        <w:rPr>
          <w:color w:val="000000" w:themeColor="text1"/>
          <w:sz w:val="36"/>
          <w:szCs w:val="28"/>
          <w:lang w:val="en-US"/>
        </w:rPr>
        <w:tab/>
      </w:r>
      <w:proofErr w:type="gramStart"/>
      <w:r>
        <w:rPr>
          <w:color w:val="000000" w:themeColor="text1"/>
          <w:sz w:val="36"/>
          <w:szCs w:val="28"/>
          <w:lang w:val="en-US"/>
        </w:rPr>
        <w:tab/>
        <w:t xml:space="preserve">  </w:t>
      </w:r>
      <w:r w:rsidRPr="00D2749D">
        <w:rPr>
          <w:color w:val="A6A6A6" w:themeColor="background1" w:themeShade="A6"/>
          <w:sz w:val="28"/>
          <w:szCs w:val="22"/>
          <w:lang w:val="en-US"/>
        </w:rPr>
        <w:t>Published</w:t>
      </w:r>
      <w:proofErr w:type="gramEnd"/>
      <w:r w:rsidRPr="00D2749D">
        <w:rPr>
          <w:color w:val="A6A6A6" w:themeColor="background1" w:themeShade="A6"/>
          <w:sz w:val="28"/>
          <w:szCs w:val="22"/>
          <w:lang w:val="en-US"/>
        </w:rPr>
        <w:t xml:space="preserve"> the 27/4/2020</w:t>
      </w:r>
    </w:p>
    <w:p w14:paraId="220F8537" w14:textId="77777777" w:rsidR="00FA0BC4" w:rsidRDefault="00FA0BC4" w:rsidP="00D2749D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48765484" w14:textId="77777777" w:rsidR="00FA0BC4" w:rsidRDefault="00FA0BC4" w:rsidP="00D2749D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7E952C02" w14:textId="77777777" w:rsidR="00FA0BC4" w:rsidRDefault="00FA0BC4" w:rsidP="00D2749D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3BC643AF" w14:textId="77777777" w:rsidR="00FA0BC4" w:rsidRDefault="00FA0BC4" w:rsidP="00D2749D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401F6D43" w14:textId="77777777" w:rsidR="00FA0BC4" w:rsidRDefault="00FA0BC4" w:rsidP="00D2749D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10AF7145" w14:textId="77777777" w:rsidR="00FA0BC4" w:rsidRDefault="00FA0BC4" w:rsidP="00D2749D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359913F2" w14:textId="77777777" w:rsidR="00FA0BC4" w:rsidRDefault="00FA0BC4" w:rsidP="00D2749D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4C9F0760" w14:textId="77777777" w:rsidR="00FA0BC4" w:rsidRDefault="00FA0BC4" w:rsidP="00D2749D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0BEACD43" w14:textId="77777777" w:rsidR="00FA0BC4" w:rsidRDefault="00FA0BC4" w:rsidP="00D2749D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49D13F95" w14:textId="77777777" w:rsidR="00FA0BC4" w:rsidRDefault="00FA0BC4" w:rsidP="00D2749D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7B811277" w14:textId="77777777" w:rsidR="00FA0BC4" w:rsidRDefault="00FA0BC4" w:rsidP="00D2749D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33EFEB98" w14:textId="77777777" w:rsidR="00B34599" w:rsidRDefault="00B34599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56EE4621" w14:textId="5D0020F6" w:rsidR="00AE1714" w:rsidRDefault="00AE1714" w:rsidP="00AE1714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  <w:r>
        <w:rPr>
          <w:color w:val="auto"/>
          <w:sz w:val="28"/>
          <w:szCs w:val="22"/>
          <w:lang w:val="en-US"/>
        </w:rPr>
        <w:t>Minimum Requirements</w:t>
      </w:r>
    </w:p>
    <w:p w14:paraId="142D0EEE" w14:textId="69C84456" w:rsidR="00FA7873" w:rsidRDefault="00FA7873" w:rsidP="00AE1714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42F288FC" w14:textId="03DEF11A" w:rsidR="00FA7873" w:rsidRPr="00D85524" w:rsidRDefault="00FA7873" w:rsidP="00A429A3">
      <w:pPr>
        <w:pStyle w:val="Signature"/>
        <w:ind w:left="0"/>
        <w:rPr>
          <w:color w:val="auto"/>
          <w:sz w:val="28"/>
          <w:szCs w:val="22"/>
          <w:lang w:val="en-US"/>
        </w:rPr>
      </w:pPr>
      <w:r>
        <w:rPr>
          <w:b w:val="0"/>
          <w:bCs w:val="0"/>
          <w:color w:val="auto"/>
          <w:sz w:val="28"/>
          <w:szCs w:val="22"/>
          <w:lang w:val="en-US"/>
        </w:rPr>
        <w:t xml:space="preserve">This </w:t>
      </w:r>
      <w:r w:rsidR="00A13C93">
        <w:rPr>
          <w:b w:val="0"/>
          <w:bCs w:val="0"/>
          <w:color w:val="auto"/>
          <w:sz w:val="28"/>
          <w:szCs w:val="22"/>
          <w:lang w:val="en-US"/>
        </w:rPr>
        <w:t>game</w:t>
      </w:r>
      <w:r>
        <w:rPr>
          <w:b w:val="0"/>
          <w:bCs w:val="0"/>
          <w:color w:val="auto"/>
          <w:sz w:val="28"/>
          <w:szCs w:val="22"/>
          <w:lang w:val="en-US"/>
        </w:rPr>
        <w:t xml:space="preserve"> was made with Java and </w:t>
      </w:r>
      <w:proofErr w:type="spellStart"/>
      <w:proofErr w:type="gramStart"/>
      <w:r w:rsidRPr="00FA7873">
        <w:rPr>
          <w:color w:val="auto"/>
          <w:sz w:val="28"/>
          <w:szCs w:val="22"/>
          <w:lang w:val="en-US"/>
        </w:rPr>
        <w:t>JavaFx</w:t>
      </w:r>
      <w:proofErr w:type="spellEnd"/>
      <w:r>
        <w:rPr>
          <w:color w:val="auto"/>
          <w:sz w:val="28"/>
          <w:szCs w:val="22"/>
          <w:lang w:val="en-US"/>
        </w:rPr>
        <w:t xml:space="preserve"> </w:t>
      </w:r>
      <w:r w:rsidR="00D85524">
        <w:rPr>
          <w:color w:val="auto"/>
          <w:sz w:val="28"/>
          <w:szCs w:val="22"/>
          <w:lang w:val="en-US"/>
        </w:rPr>
        <w:t xml:space="preserve"> </w:t>
      </w:r>
      <w:r>
        <w:rPr>
          <w:b w:val="0"/>
          <w:bCs w:val="0"/>
          <w:color w:val="auto"/>
          <w:sz w:val="28"/>
          <w:szCs w:val="22"/>
          <w:lang w:val="en-US"/>
        </w:rPr>
        <w:t>(</w:t>
      </w:r>
      <w:proofErr w:type="gramEnd"/>
      <w:r w:rsidR="00D66BC3">
        <w:rPr>
          <w:b w:val="0"/>
          <w:bCs w:val="0"/>
          <w:color w:val="auto"/>
          <w:sz w:val="28"/>
          <w:szCs w:val="22"/>
          <w:lang w:val="en-US"/>
        </w:rPr>
        <w:t xml:space="preserve">This Java </w:t>
      </w:r>
      <w:r w:rsidR="00946B58">
        <w:rPr>
          <w:b w:val="0"/>
          <w:bCs w:val="0"/>
          <w:color w:val="auto"/>
          <w:sz w:val="28"/>
          <w:szCs w:val="22"/>
          <w:lang w:val="en-US"/>
        </w:rPr>
        <w:t>library</w:t>
      </w:r>
      <w:r w:rsidR="00D66BC3">
        <w:rPr>
          <w:b w:val="0"/>
          <w:bCs w:val="0"/>
          <w:color w:val="auto"/>
          <w:sz w:val="28"/>
          <w:szCs w:val="22"/>
          <w:lang w:val="en-US"/>
        </w:rPr>
        <w:t xml:space="preserve"> is</w:t>
      </w:r>
      <w:r>
        <w:rPr>
          <w:b w:val="0"/>
          <w:bCs w:val="0"/>
          <w:color w:val="auto"/>
          <w:sz w:val="28"/>
          <w:szCs w:val="22"/>
          <w:lang w:val="en-US"/>
        </w:rPr>
        <w:t xml:space="preserve"> needed to execute the code on an IDE)</w:t>
      </w:r>
    </w:p>
    <w:p w14:paraId="350A5E16" w14:textId="77777777" w:rsidR="00FA7873" w:rsidRDefault="00FA7873" w:rsidP="00AE1714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</w:p>
    <w:p w14:paraId="58C10B42" w14:textId="60D2DB1F" w:rsidR="00B34599" w:rsidRDefault="00AE1714" w:rsidP="00AE1714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  <w:r>
        <w:rPr>
          <w:b w:val="0"/>
          <w:bCs w:val="0"/>
          <w:color w:val="auto"/>
          <w:sz w:val="28"/>
          <w:szCs w:val="22"/>
          <w:lang w:val="en-US"/>
        </w:rPr>
        <w:t>To</w:t>
      </w:r>
      <w:r w:rsidR="00EE4136">
        <w:rPr>
          <w:b w:val="0"/>
          <w:bCs w:val="0"/>
          <w:color w:val="auto"/>
          <w:sz w:val="28"/>
          <w:szCs w:val="22"/>
          <w:lang w:val="en-US"/>
        </w:rPr>
        <w:t xml:space="preserve"> play this game</w:t>
      </w:r>
      <w:r w:rsidR="005F2825">
        <w:rPr>
          <w:b w:val="0"/>
          <w:bCs w:val="0"/>
          <w:color w:val="auto"/>
          <w:sz w:val="28"/>
          <w:szCs w:val="22"/>
          <w:lang w:val="en-US"/>
        </w:rPr>
        <w:t xml:space="preserve"> (</w:t>
      </w:r>
      <w:r w:rsidR="005F2825" w:rsidRPr="00E34F93">
        <w:rPr>
          <w:color w:val="auto"/>
          <w:sz w:val="28"/>
          <w:szCs w:val="22"/>
          <w:lang w:val="en-US"/>
        </w:rPr>
        <w:t>.exe</w:t>
      </w:r>
      <w:r w:rsidR="005F2825">
        <w:rPr>
          <w:b w:val="0"/>
          <w:bCs w:val="0"/>
          <w:color w:val="auto"/>
          <w:sz w:val="28"/>
          <w:szCs w:val="22"/>
          <w:lang w:val="en-US"/>
        </w:rPr>
        <w:t xml:space="preserve"> or </w:t>
      </w:r>
      <w:r w:rsidR="005F2825" w:rsidRPr="00E34F93">
        <w:rPr>
          <w:color w:val="auto"/>
          <w:sz w:val="28"/>
          <w:szCs w:val="22"/>
          <w:lang w:val="en-US"/>
        </w:rPr>
        <w:t>.jar</w:t>
      </w:r>
      <w:r w:rsidR="005F2825">
        <w:rPr>
          <w:b w:val="0"/>
          <w:bCs w:val="0"/>
          <w:color w:val="auto"/>
          <w:sz w:val="28"/>
          <w:szCs w:val="22"/>
          <w:lang w:val="en-US"/>
        </w:rPr>
        <w:t>)</w:t>
      </w:r>
      <w:r w:rsidR="00EE4136">
        <w:rPr>
          <w:b w:val="0"/>
          <w:bCs w:val="0"/>
          <w:color w:val="auto"/>
          <w:sz w:val="28"/>
          <w:szCs w:val="22"/>
          <w:lang w:val="en-US"/>
        </w:rPr>
        <w:t xml:space="preserve"> you will </w:t>
      </w:r>
      <w:proofErr w:type="gramStart"/>
      <w:r w:rsidR="00EE4136">
        <w:rPr>
          <w:b w:val="0"/>
          <w:bCs w:val="0"/>
          <w:color w:val="auto"/>
          <w:sz w:val="28"/>
          <w:szCs w:val="22"/>
          <w:lang w:val="en-US"/>
        </w:rPr>
        <w:t>need :</w:t>
      </w:r>
      <w:proofErr w:type="gramEnd"/>
    </w:p>
    <w:p w14:paraId="2B3F0CD6" w14:textId="2CDC3B12" w:rsidR="00EE4136" w:rsidRDefault="00EE4136" w:rsidP="00AE1714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</w:p>
    <w:p w14:paraId="17D2E667" w14:textId="64D1E0B7" w:rsidR="00EE4136" w:rsidRPr="003617A5" w:rsidRDefault="00EE4136" w:rsidP="00FA7873">
      <w:pPr>
        <w:pStyle w:val="Signature"/>
        <w:ind w:left="0"/>
        <w:jc w:val="center"/>
        <w:rPr>
          <w:b w:val="0"/>
          <w:bCs w:val="0"/>
          <w:color w:val="auto"/>
          <w:sz w:val="28"/>
          <w:szCs w:val="22"/>
        </w:rPr>
      </w:pPr>
      <w:r>
        <w:rPr>
          <w:noProof/>
        </w:rPr>
        <w:drawing>
          <wp:inline distT="0" distB="0" distL="0" distR="0" wp14:anchorId="0A3258A4" wp14:editId="74BA9C14">
            <wp:extent cx="2894663" cy="1929130"/>
            <wp:effectExtent l="0" t="0" r="1270" b="0"/>
            <wp:docPr id="8" name="Image 8" descr="Java : dé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: défini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176" cy="193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555" w14:textId="6B022A2C" w:rsidR="00EE4136" w:rsidRPr="00AE1714" w:rsidRDefault="00EE4136" w:rsidP="00EE4136">
      <w:pPr>
        <w:pStyle w:val="Signature"/>
        <w:ind w:left="0"/>
        <w:jc w:val="center"/>
        <w:rPr>
          <w:b w:val="0"/>
          <w:bCs w:val="0"/>
          <w:color w:val="auto"/>
          <w:sz w:val="28"/>
          <w:szCs w:val="22"/>
          <w:lang w:val="en-US"/>
        </w:rPr>
      </w:pPr>
      <w:r>
        <w:rPr>
          <w:b w:val="0"/>
          <w:bCs w:val="0"/>
          <w:color w:val="auto"/>
          <w:sz w:val="28"/>
          <w:szCs w:val="22"/>
          <w:lang w:val="en-US"/>
        </w:rPr>
        <w:t>Compatible</w:t>
      </w:r>
      <w:r w:rsidR="006D57C7">
        <w:rPr>
          <w:b w:val="0"/>
          <w:bCs w:val="0"/>
          <w:color w:val="auto"/>
          <w:sz w:val="28"/>
          <w:szCs w:val="22"/>
          <w:lang w:val="en-US"/>
        </w:rPr>
        <w:t xml:space="preserve"> Java</w:t>
      </w:r>
      <w:r>
        <w:rPr>
          <w:b w:val="0"/>
          <w:bCs w:val="0"/>
          <w:color w:val="auto"/>
          <w:sz w:val="28"/>
          <w:szCs w:val="22"/>
          <w:lang w:val="en-US"/>
        </w:rPr>
        <w:t xml:space="preserve"> </w:t>
      </w:r>
      <w:r w:rsidR="000037B1">
        <w:rPr>
          <w:b w:val="0"/>
          <w:bCs w:val="0"/>
          <w:color w:val="auto"/>
          <w:sz w:val="28"/>
          <w:szCs w:val="22"/>
          <w:lang w:val="en-US"/>
        </w:rPr>
        <w:t>Versions</w:t>
      </w:r>
      <w:r w:rsidR="006D57C7">
        <w:rPr>
          <w:b w:val="0"/>
          <w:bCs w:val="0"/>
          <w:color w:val="auto"/>
          <w:sz w:val="28"/>
          <w:szCs w:val="22"/>
          <w:lang w:val="en-US"/>
        </w:rPr>
        <w:t xml:space="preserve"> for the game</w:t>
      </w:r>
      <w:r w:rsidR="000037B1">
        <w:rPr>
          <w:b w:val="0"/>
          <w:bCs w:val="0"/>
          <w:color w:val="auto"/>
          <w:sz w:val="28"/>
          <w:szCs w:val="22"/>
          <w:lang w:val="en-US"/>
        </w:rPr>
        <w:t>:</w:t>
      </w:r>
      <w:r>
        <w:rPr>
          <w:b w:val="0"/>
          <w:bCs w:val="0"/>
          <w:color w:val="auto"/>
          <w:sz w:val="28"/>
          <w:szCs w:val="22"/>
          <w:lang w:val="en-US"/>
        </w:rPr>
        <w:t xml:space="preserve"> </w:t>
      </w:r>
      <w:r w:rsidRPr="000037B1">
        <w:rPr>
          <w:color w:val="0070C0"/>
          <w:sz w:val="40"/>
          <w:szCs w:val="32"/>
          <w:lang w:val="en-US"/>
        </w:rPr>
        <w:t>From 1.8.0 to 1.12.0</w:t>
      </w:r>
    </w:p>
    <w:p w14:paraId="3D1C04DD" w14:textId="77777777" w:rsidR="00B34599" w:rsidRDefault="00B34599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55E43913" w14:textId="50645886" w:rsidR="00B34599" w:rsidRDefault="00B34599" w:rsidP="000037B1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34A4E58C" w14:textId="5FB10DED" w:rsidR="000037B1" w:rsidRDefault="000037B1" w:rsidP="000037B1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  <w:r>
        <w:rPr>
          <w:b w:val="0"/>
          <w:bCs w:val="0"/>
          <w:color w:val="auto"/>
          <w:sz w:val="28"/>
          <w:szCs w:val="22"/>
          <w:lang w:val="en-US"/>
        </w:rPr>
        <w:t>The</w:t>
      </w:r>
      <w:r w:rsidR="00B53DC6">
        <w:rPr>
          <w:b w:val="0"/>
          <w:bCs w:val="0"/>
          <w:color w:val="auto"/>
          <w:sz w:val="28"/>
          <w:szCs w:val="22"/>
          <w:lang w:val="en-US"/>
        </w:rPr>
        <w:t xml:space="preserve"> Final</w:t>
      </w:r>
      <w:r>
        <w:rPr>
          <w:b w:val="0"/>
          <w:bCs w:val="0"/>
          <w:color w:val="auto"/>
          <w:sz w:val="28"/>
          <w:szCs w:val="22"/>
          <w:lang w:val="en-US"/>
        </w:rPr>
        <w:t xml:space="preserve"> game folder contains</w:t>
      </w:r>
      <w:r w:rsidR="00BB6442">
        <w:rPr>
          <w:b w:val="0"/>
          <w:bCs w:val="0"/>
          <w:color w:val="auto"/>
          <w:sz w:val="28"/>
          <w:szCs w:val="22"/>
          <w:lang w:val="en-US"/>
        </w:rPr>
        <w:t xml:space="preserve">: </w:t>
      </w:r>
    </w:p>
    <w:p w14:paraId="1E357937" w14:textId="0A599F61" w:rsidR="00BB6442" w:rsidRDefault="00BB6442" w:rsidP="000037B1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</w:p>
    <w:p w14:paraId="43A6BC01" w14:textId="2134E01E" w:rsidR="00BB6442" w:rsidRPr="000037B1" w:rsidRDefault="00BB6442" w:rsidP="000037B1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  <w:r>
        <w:rPr>
          <w:b w:val="0"/>
          <w:bCs w:val="0"/>
          <w:color w:val="auto"/>
          <w:sz w:val="28"/>
          <w:szCs w:val="22"/>
          <w:lang w:val="en-US"/>
        </w:rPr>
        <w:t xml:space="preserve">The Game code: </w:t>
      </w:r>
    </w:p>
    <w:p w14:paraId="390D5B84" w14:textId="3C442525" w:rsidR="00B34599" w:rsidRDefault="00BB6442" w:rsidP="00BB6442">
      <w:pPr>
        <w:pStyle w:val="Signature"/>
        <w:ind w:left="0"/>
        <w:rPr>
          <w:color w:val="auto"/>
          <w:sz w:val="28"/>
          <w:szCs w:val="22"/>
          <w:lang w:val="en-US"/>
        </w:rPr>
      </w:pPr>
      <w:r>
        <w:rPr>
          <w:noProof/>
        </w:rPr>
        <w:drawing>
          <wp:inline distT="0" distB="0" distL="0" distR="0" wp14:anchorId="762E358D" wp14:editId="65C94FFE">
            <wp:extent cx="5505450" cy="2571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D65C" w14:textId="77777777" w:rsidR="00FC2D2D" w:rsidRDefault="00FC2D2D" w:rsidP="00BB6442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5991992F" w14:textId="40EAFCA0" w:rsidR="00B34599" w:rsidRDefault="00B53DC6" w:rsidP="00B53DC6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  <w:r>
        <w:rPr>
          <w:b w:val="0"/>
          <w:bCs w:val="0"/>
          <w:color w:val="auto"/>
          <w:sz w:val="28"/>
          <w:szCs w:val="22"/>
          <w:lang w:val="en-US"/>
        </w:rPr>
        <w:t xml:space="preserve">This </w:t>
      </w:r>
      <w:r w:rsidR="00132B7C">
        <w:rPr>
          <w:b w:val="0"/>
          <w:bCs w:val="0"/>
          <w:color w:val="auto"/>
          <w:sz w:val="28"/>
          <w:szCs w:val="22"/>
          <w:lang w:val="en-US"/>
        </w:rPr>
        <w:t xml:space="preserve">User </w:t>
      </w:r>
      <w:proofErr w:type="gramStart"/>
      <w:r w:rsidR="00FE5623">
        <w:rPr>
          <w:b w:val="0"/>
          <w:bCs w:val="0"/>
          <w:color w:val="auto"/>
          <w:sz w:val="28"/>
          <w:szCs w:val="22"/>
          <w:lang w:val="en-US"/>
        </w:rPr>
        <w:t xml:space="preserve">Guide </w:t>
      </w:r>
      <w:r w:rsidR="00132B7C">
        <w:rPr>
          <w:b w:val="0"/>
          <w:bCs w:val="0"/>
          <w:color w:val="auto"/>
          <w:sz w:val="28"/>
          <w:szCs w:val="22"/>
          <w:lang w:val="en-US"/>
        </w:rPr>
        <w:t>:</w:t>
      </w:r>
      <w:proofErr w:type="gramEnd"/>
    </w:p>
    <w:p w14:paraId="61EBC51D" w14:textId="679939B2" w:rsidR="00B34599" w:rsidRDefault="00FE5623" w:rsidP="00FC2D2D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  <w:r>
        <w:rPr>
          <w:noProof/>
        </w:rPr>
        <w:drawing>
          <wp:inline distT="0" distB="0" distL="0" distR="0" wp14:anchorId="40661BB7" wp14:editId="28421998">
            <wp:extent cx="5534025" cy="2667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5D4B" w14:textId="77777777" w:rsidR="00FC2D2D" w:rsidRPr="00FC2D2D" w:rsidRDefault="00FC2D2D" w:rsidP="00FC2D2D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</w:p>
    <w:p w14:paraId="41CAC8AA" w14:textId="5F336AFE" w:rsidR="00FC2D2D" w:rsidRDefault="00FC2D2D" w:rsidP="00FC2D2D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  <w:r>
        <w:rPr>
          <w:b w:val="0"/>
          <w:bCs w:val="0"/>
          <w:color w:val="auto"/>
          <w:sz w:val="28"/>
          <w:szCs w:val="22"/>
          <w:lang w:val="en-US"/>
        </w:rPr>
        <w:t xml:space="preserve">The Duck.exe executable </w:t>
      </w:r>
      <w:proofErr w:type="gramStart"/>
      <w:r>
        <w:rPr>
          <w:b w:val="0"/>
          <w:bCs w:val="0"/>
          <w:color w:val="auto"/>
          <w:sz w:val="28"/>
          <w:szCs w:val="22"/>
          <w:lang w:val="en-US"/>
        </w:rPr>
        <w:t>game :</w:t>
      </w:r>
      <w:proofErr w:type="gramEnd"/>
    </w:p>
    <w:p w14:paraId="6B40EC73" w14:textId="63D94075" w:rsidR="00B34599" w:rsidRDefault="00B0029A" w:rsidP="00B0029A">
      <w:pPr>
        <w:pStyle w:val="Signature"/>
        <w:ind w:left="0"/>
        <w:rPr>
          <w:color w:val="auto"/>
          <w:sz w:val="28"/>
          <w:szCs w:val="22"/>
          <w:lang w:val="en-US"/>
        </w:rPr>
      </w:pPr>
      <w:r>
        <w:rPr>
          <w:noProof/>
        </w:rPr>
        <w:drawing>
          <wp:inline distT="0" distB="0" distL="0" distR="0" wp14:anchorId="42CDEB10" wp14:editId="70BF985B">
            <wp:extent cx="5476875" cy="2000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B2E8" w14:textId="03FE1F10" w:rsidR="001F5F22" w:rsidRDefault="001F5F22" w:rsidP="00B0029A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35E644FA" w14:textId="42697AAC" w:rsidR="001F5F22" w:rsidRDefault="001F5F22" w:rsidP="001F5F22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  <w:r>
        <w:rPr>
          <w:b w:val="0"/>
          <w:bCs w:val="0"/>
          <w:color w:val="auto"/>
          <w:sz w:val="28"/>
          <w:szCs w:val="22"/>
          <w:lang w:val="en-US"/>
        </w:rPr>
        <w:t xml:space="preserve">The Duck.jar executable </w:t>
      </w:r>
      <w:proofErr w:type="gramStart"/>
      <w:r>
        <w:rPr>
          <w:b w:val="0"/>
          <w:bCs w:val="0"/>
          <w:color w:val="auto"/>
          <w:sz w:val="28"/>
          <w:szCs w:val="22"/>
          <w:lang w:val="en-US"/>
        </w:rPr>
        <w:t>game :</w:t>
      </w:r>
      <w:proofErr w:type="gramEnd"/>
    </w:p>
    <w:p w14:paraId="46FA65CE" w14:textId="3E6697FD" w:rsidR="001F5F22" w:rsidRDefault="004D4ED2" w:rsidP="00B0029A">
      <w:pPr>
        <w:pStyle w:val="Signature"/>
        <w:ind w:left="0"/>
        <w:rPr>
          <w:color w:val="auto"/>
          <w:sz w:val="28"/>
          <w:szCs w:val="22"/>
          <w:lang w:val="en-US"/>
        </w:rPr>
      </w:pPr>
      <w:r>
        <w:rPr>
          <w:noProof/>
        </w:rPr>
        <w:drawing>
          <wp:inline distT="0" distB="0" distL="0" distR="0" wp14:anchorId="00E1A1AD" wp14:editId="6B041860">
            <wp:extent cx="5457825" cy="228600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DB35" w14:textId="77777777" w:rsidR="00B34599" w:rsidRDefault="00B34599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055D5452" w14:textId="77777777" w:rsidR="00B34599" w:rsidRDefault="00B34599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7137C88E" w14:textId="77777777" w:rsidR="00B34599" w:rsidRDefault="00B34599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5666A3AE" w14:textId="77777777" w:rsidR="00B34599" w:rsidRDefault="00B34599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7C41D661" w14:textId="77777777" w:rsidR="00B34599" w:rsidRDefault="00B34599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5D9F7D2E" w14:textId="77777777" w:rsidR="00B34599" w:rsidRDefault="00B34599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66D59D6F" w14:textId="77777777" w:rsidR="00B34599" w:rsidRDefault="00B34599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6AF7CC3F" w14:textId="77777777" w:rsidR="00B34599" w:rsidRDefault="00B34599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66CFB834" w14:textId="77777777" w:rsidR="00B34599" w:rsidRDefault="00B34599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0F36E115" w14:textId="77777777" w:rsidR="00B34599" w:rsidRDefault="00B34599" w:rsidP="002926EC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1DEEEA7C" w14:textId="77777777" w:rsidR="00B34599" w:rsidRDefault="00B34599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21AE492E" w14:textId="71A65BC1" w:rsidR="00FA0BC4" w:rsidRDefault="00FA0BC4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  <w:r>
        <w:rPr>
          <w:color w:val="auto"/>
          <w:sz w:val="28"/>
          <w:szCs w:val="22"/>
          <w:lang w:val="en-US"/>
        </w:rPr>
        <w:t xml:space="preserve">Goal </w:t>
      </w:r>
      <w:proofErr w:type="gramStart"/>
      <w:r>
        <w:rPr>
          <w:color w:val="auto"/>
          <w:sz w:val="28"/>
          <w:szCs w:val="22"/>
          <w:lang w:val="en-US"/>
        </w:rPr>
        <w:t>Of</w:t>
      </w:r>
      <w:proofErr w:type="gramEnd"/>
      <w:r>
        <w:rPr>
          <w:color w:val="auto"/>
          <w:sz w:val="28"/>
          <w:szCs w:val="22"/>
          <w:lang w:val="en-US"/>
        </w:rPr>
        <w:t xml:space="preserve"> the Game</w:t>
      </w:r>
    </w:p>
    <w:p w14:paraId="363A3D8E" w14:textId="77777777" w:rsidR="00FA0BC4" w:rsidRDefault="00FA0BC4" w:rsidP="00FA0BC4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7358543D" w14:textId="1B834787" w:rsidR="00803143" w:rsidRDefault="009A7287" w:rsidP="00FA0BC4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  <w:r>
        <w:rPr>
          <w:b w:val="0"/>
          <w:bCs w:val="0"/>
          <w:color w:val="auto"/>
          <w:sz w:val="28"/>
          <w:szCs w:val="22"/>
          <w:lang w:val="en-US"/>
        </w:rPr>
        <w:t>In this Game</w:t>
      </w:r>
      <w:r w:rsidR="00AE1714">
        <w:rPr>
          <w:b w:val="0"/>
          <w:bCs w:val="0"/>
          <w:color w:val="auto"/>
          <w:sz w:val="28"/>
          <w:szCs w:val="22"/>
          <w:lang w:val="en-US"/>
        </w:rPr>
        <w:t xml:space="preserve"> </w:t>
      </w:r>
      <w:r>
        <w:rPr>
          <w:b w:val="0"/>
          <w:bCs w:val="0"/>
          <w:color w:val="auto"/>
          <w:sz w:val="28"/>
          <w:szCs w:val="22"/>
          <w:lang w:val="en-US"/>
        </w:rPr>
        <w:t>your ducks will have to eat as many lilies at they can in order to become a chief Duck (3 Lilies eaten)</w:t>
      </w:r>
      <w:r w:rsidR="00803143">
        <w:rPr>
          <w:b w:val="0"/>
          <w:bCs w:val="0"/>
          <w:color w:val="auto"/>
          <w:sz w:val="28"/>
          <w:szCs w:val="22"/>
          <w:lang w:val="en-US"/>
        </w:rPr>
        <w:t>.</w:t>
      </w:r>
    </w:p>
    <w:p w14:paraId="1EA49855" w14:textId="77777777" w:rsidR="00803143" w:rsidRDefault="00803143" w:rsidP="00FA0BC4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</w:p>
    <w:p w14:paraId="2B74A536" w14:textId="77777777" w:rsidR="00803143" w:rsidRDefault="00803143" w:rsidP="00FA0BC4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  <w:r>
        <w:rPr>
          <w:b w:val="0"/>
          <w:bCs w:val="0"/>
          <w:color w:val="auto"/>
          <w:sz w:val="28"/>
          <w:szCs w:val="22"/>
          <w:lang w:val="en-US"/>
        </w:rPr>
        <w:t xml:space="preserve">Your duck will continuously shrink every </w:t>
      </w:r>
      <w:proofErr w:type="gramStart"/>
      <w:r>
        <w:rPr>
          <w:b w:val="0"/>
          <w:bCs w:val="0"/>
          <w:color w:val="auto"/>
          <w:sz w:val="28"/>
          <w:szCs w:val="22"/>
          <w:lang w:val="en-US"/>
        </w:rPr>
        <w:t>seconds</w:t>
      </w:r>
      <w:proofErr w:type="gramEnd"/>
      <w:r>
        <w:rPr>
          <w:b w:val="0"/>
          <w:bCs w:val="0"/>
          <w:color w:val="auto"/>
          <w:sz w:val="28"/>
          <w:szCs w:val="22"/>
          <w:lang w:val="en-US"/>
        </w:rPr>
        <w:t>, if it doesn’t eat for too long, it will die.</w:t>
      </w:r>
    </w:p>
    <w:p w14:paraId="34F2C22A" w14:textId="77777777" w:rsidR="00803143" w:rsidRDefault="00803143" w:rsidP="00FA0BC4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</w:p>
    <w:p w14:paraId="600F8BEA" w14:textId="77777777" w:rsidR="00803143" w:rsidRDefault="00803143" w:rsidP="00FA0BC4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  <w:r>
        <w:rPr>
          <w:b w:val="0"/>
          <w:bCs w:val="0"/>
          <w:color w:val="auto"/>
          <w:sz w:val="28"/>
          <w:szCs w:val="22"/>
          <w:lang w:val="en-US"/>
        </w:rPr>
        <w:t xml:space="preserve">Rocks will slow you down and makes the game harder by preventing you to get to the lilies in </w:t>
      </w:r>
      <w:proofErr w:type="gramStart"/>
      <w:r>
        <w:rPr>
          <w:b w:val="0"/>
          <w:bCs w:val="0"/>
          <w:color w:val="auto"/>
          <w:sz w:val="28"/>
          <w:szCs w:val="22"/>
          <w:lang w:val="en-US"/>
        </w:rPr>
        <w:t>time !</w:t>
      </w:r>
      <w:proofErr w:type="gramEnd"/>
    </w:p>
    <w:p w14:paraId="4F7774DC" w14:textId="77777777" w:rsidR="00803143" w:rsidRDefault="00803143" w:rsidP="00FA0BC4">
      <w:pPr>
        <w:pStyle w:val="Signature"/>
        <w:ind w:left="0"/>
        <w:rPr>
          <w:b w:val="0"/>
          <w:bCs w:val="0"/>
          <w:color w:val="auto"/>
          <w:sz w:val="28"/>
          <w:szCs w:val="22"/>
          <w:lang w:val="en-US"/>
        </w:rPr>
      </w:pPr>
    </w:p>
    <w:p w14:paraId="34CB087E" w14:textId="77777777" w:rsidR="00FA0BC4" w:rsidRDefault="006F62EA" w:rsidP="006F62EA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  <w:r>
        <w:rPr>
          <w:color w:val="auto"/>
          <w:sz w:val="28"/>
          <w:szCs w:val="22"/>
          <w:lang w:val="en-US"/>
        </w:rPr>
        <w:t>Game Characters/Objects</w:t>
      </w:r>
    </w:p>
    <w:p w14:paraId="6C11AB2E" w14:textId="77777777" w:rsidR="006F62EA" w:rsidRDefault="006F62EA" w:rsidP="006F62EA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7CE0E2A4" w14:textId="77777777" w:rsidR="006F62EA" w:rsidRDefault="006F62EA" w:rsidP="006F62EA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color w:val="auto"/>
          <w:sz w:val="36"/>
          <w:szCs w:val="28"/>
          <w:lang w:val="en-US"/>
        </w:rPr>
        <w:t xml:space="preserve">    </w:t>
      </w:r>
      <w:r>
        <w:rPr>
          <w:noProof/>
        </w:rPr>
        <w:drawing>
          <wp:inline distT="0" distB="0" distL="0" distR="0" wp14:anchorId="45BD04FD" wp14:editId="7F75496E">
            <wp:extent cx="981075" cy="109140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407" cy="109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auto"/>
          <w:sz w:val="36"/>
          <w:szCs w:val="28"/>
          <w:lang w:val="en-US"/>
        </w:rPr>
        <w:tab/>
      </w:r>
      <w:r>
        <w:rPr>
          <w:b w:val="0"/>
          <w:bCs w:val="0"/>
          <w:color w:val="auto"/>
          <w:sz w:val="36"/>
          <w:szCs w:val="28"/>
          <w:lang w:val="en-US"/>
        </w:rPr>
        <w:tab/>
      </w:r>
      <w:r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518EF3E6" wp14:editId="742FB0F8">
            <wp:extent cx="1095375" cy="99567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757" cy="104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397">
        <w:rPr>
          <w:b w:val="0"/>
          <w:bCs w:val="0"/>
          <w:color w:val="auto"/>
          <w:sz w:val="36"/>
          <w:szCs w:val="28"/>
          <w:lang w:val="en-US"/>
        </w:rPr>
        <w:tab/>
        <w:t xml:space="preserve">     </w:t>
      </w:r>
      <w:r w:rsidR="00C22397"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64A501F1" wp14:editId="29487177">
            <wp:extent cx="1028700" cy="10001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397">
        <w:rPr>
          <w:b w:val="0"/>
          <w:bCs w:val="0"/>
          <w:color w:val="auto"/>
          <w:sz w:val="36"/>
          <w:szCs w:val="28"/>
          <w:lang w:val="en-US"/>
        </w:rPr>
        <w:tab/>
      </w:r>
      <w:r w:rsidR="00C22397">
        <w:rPr>
          <w:b w:val="0"/>
          <w:bCs w:val="0"/>
          <w:color w:val="auto"/>
          <w:sz w:val="36"/>
          <w:szCs w:val="28"/>
          <w:lang w:val="en-US"/>
        </w:rPr>
        <w:tab/>
      </w:r>
      <w:r w:rsidR="00C22397"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5B359FD2" wp14:editId="334120F8">
            <wp:extent cx="1114425" cy="12192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54" cy="125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B32D" w14:textId="77777777" w:rsidR="00C22397" w:rsidRDefault="006F62EA" w:rsidP="006F62EA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color w:val="auto"/>
          <w:sz w:val="36"/>
          <w:szCs w:val="28"/>
          <w:lang w:val="en-US"/>
        </w:rPr>
        <w:t xml:space="preserve">A </w:t>
      </w:r>
      <w:r w:rsidR="00BA62E0">
        <w:rPr>
          <w:b w:val="0"/>
          <w:bCs w:val="0"/>
          <w:color w:val="auto"/>
          <w:sz w:val="36"/>
          <w:szCs w:val="28"/>
          <w:lang w:val="en-US"/>
        </w:rPr>
        <w:t>Basic</w:t>
      </w:r>
      <w:r>
        <w:rPr>
          <w:b w:val="0"/>
          <w:bCs w:val="0"/>
          <w:color w:val="auto"/>
          <w:sz w:val="36"/>
          <w:szCs w:val="28"/>
          <w:lang w:val="en-US"/>
        </w:rPr>
        <w:t xml:space="preserve"> Duck</w:t>
      </w:r>
      <w:r>
        <w:rPr>
          <w:b w:val="0"/>
          <w:bCs w:val="0"/>
          <w:color w:val="auto"/>
          <w:sz w:val="36"/>
          <w:szCs w:val="28"/>
          <w:lang w:val="en-US"/>
        </w:rPr>
        <w:tab/>
        <w:t xml:space="preserve">        A Water Lily </w:t>
      </w:r>
      <w:r w:rsidR="00C22397">
        <w:rPr>
          <w:b w:val="0"/>
          <w:bCs w:val="0"/>
          <w:color w:val="auto"/>
          <w:sz w:val="36"/>
          <w:szCs w:val="28"/>
          <w:lang w:val="en-US"/>
        </w:rPr>
        <w:tab/>
      </w:r>
      <w:r w:rsidR="00C22397">
        <w:rPr>
          <w:b w:val="0"/>
          <w:bCs w:val="0"/>
          <w:color w:val="auto"/>
          <w:sz w:val="36"/>
          <w:szCs w:val="28"/>
          <w:lang w:val="en-US"/>
        </w:rPr>
        <w:tab/>
        <w:t>A Rock           A Chief Duck</w:t>
      </w:r>
    </w:p>
    <w:p w14:paraId="3DDD9A18" w14:textId="77777777" w:rsidR="003F4D54" w:rsidRDefault="003F4D54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796D4EE6" w14:textId="77777777" w:rsidR="00FB6500" w:rsidRDefault="00FB6500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  <w:r>
        <w:rPr>
          <w:color w:val="auto"/>
          <w:sz w:val="28"/>
          <w:szCs w:val="22"/>
          <w:lang w:val="en-US"/>
        </w:rPr>
        <w:t>The Map</w:t>
      </w:r>
    </w:p>
    <w:p w14:paraId="7178D8FE" w14:textId="77777777" w:rsidR="00FB6500" w:rsidRDefault="00FB6500" w:rsidP="00FB6500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442989D3" w14:textId="77777777" w:rsidR="00FB6500" w:rsidRDefault="00FB6500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  <w:r>
        <w:rPr>
          <w:noProof/>
        </w:rPr>
        <w:drawing>
          <wp:inline distT="0" distB="0" distL="0" distR="0" wp14:anchorId="649A903A" wp14:editId="189BDB83">
            <wp:extent cx="3552825" cy="196245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97" cy="198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3FBE" w14:textId="77777777" w:rsidR="00FB6500" w:rsidRDefault="00FB6500" w:rsidP="003F4D54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  <w:r>
        <w:rPr>
          <w:color w:val="auto"/>
          <w:sz w:val="28"/>
          <w:szCs w:val="22"/>
          <w:lang w:val="en-US"/>
        </w:rPr>
        <w:t>The map is a 1100x395</w:t>
      </w:r>
      <w:r w:rsidR="00237353">
        <w:rPr>
          <w:color w:val="auto"/>
          <w:sz w:val="28"/>
          <w:szCs w:val="22"/>
          <w:lang w:val="en-US"/>
        </w:rPr>
        <w:t>(px)</w:t>
      </w:r>
      <w:r>
        <w:rPr>
          <w:color w:val="auto"/>
          <w:sz w:val="28"/>
          <w:szCs w:val="22"/>
          <w:lang w:val="en-US"/>
        </w:rPr>
        <w:t xml:space="preserve"> Pond that the ducks cannot escape</w:t>
      </w:r>
    </w:p>
    <w:p w14:paraId="7A2F1890" w14:textId="77777777" w:rsidR="00165F51" w:rsidRDefault="00165F51" w:rsidP="00165F51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7BCE4385" w14:textId="77777777" w:rsidR="00430D54" w:rsidRDefault="00430D54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33014538" w14:textId="77777777" w:rsidR="00430D54" w:rsidRDefault="00430D54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52C95194" w14:textId="77777777" w:rsidR="00430D54" w:rsidRDefault="00430D54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104B8B9C" w14:textId="77777777" w:rsidR="00430D54" w:rsidRDefault="00430D54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3D37A847" w14:textId="77777777" w:rsidR="00430D54" w:rsidRDefault="00430D54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1B3F8602" w14:textId="77777777" w:rsidR="00430D54" w:rsidRDefault="00430D54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6F04C8E0" w14:textId="77777777" w:rsidR="00430D54" w:rsidRDefault="00430D54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259B2486" w14:textId="77777777" w:rsidR="00430D54" w:rsidRDefault="00430D54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4BD4F8ED" w14:textId="77777777" w:rsidR="00430D54" w:rsidRDefault="00430D54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445E8A8B" w14:textId="77777777" w:rsidR="00430D54" w:rsidRDefault="00430D54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79F5C64B" w14:textId="77777777" w:rsidR="00430D54" w:rsidRDefault="00430D54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64C5163E" w14:textId="77777777" w:rsidR="00430D54" w:rsidRDefault="00430D54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77F3310C" w14:textId="77777777" w:rsidR="0054274B" w:rsidRDefault="0054274B" w:rsidP="0054274B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  <w:r>
        <w:rPr>
          <w:color w:val="auto"/>
          <w:sz w:val="28"/>
          <w:szCs w:val="22"/>
          <w:lang w:val="en-US"/>
        </w:rPr>
        <w:t>Game Characters/Objects Characteristics</w:t>
      </w:r>
    </w:p>
    <w:p w14:paraId="47AD821C" w14:textId="77777777" w:rsidR="0054274B" w:rsidRDefault="0054274B" w:rsidP="0054274B">
      <w:pPr>
        <w:pStyle w:val="Signature"/>
        <w:ind w:left="0"/>
        <w:rPr>
          <w:color w:val="auto"/>
          <w:sz w:val="28"/>
          <w:szCs w:val="22"/>
          <w:lang w:val="en-US"/>
        </w:rPr>
      </w:pPr>
    </w:p>
    <w:p w14:paraId="6665439C" w14:textId="77777777" w:rsidR="0054274B" w:rsidRDefault="00BA62E0" w:rsidP="006F62EA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2E40ED48" wp14:editId="0BDBC1F2">
            <wp:extent cx="628650" cy="699349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03" cy="72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auto"/>
          <w:sz w:val="36"/>
          <w:szCs w:val="28"/>
          <w:lang w:val="en-US"/>
        </w:rPr>
        <w:t xml:space="preserve"> : The Basic Duck starts with 80HP</w:t>
      </w:r>
      <w:r w:rsidR="00A10FF6">
        <w:rPr>
          <w:b w:val="0"/>
          <w:bCs w:val="0"/>
          <w:color w:val="auto"/>
          <w:sz w:val="36"/>
          <w:szCs w:val="28"/>
          <w:lang w:val="en-US"/>
        </w:rPr>
        <w:t xml:space="preserve">, </w:t>
      </w:r>
      <w:r w:rsidR="00CA3A59">
        <w:rPr>
          <w:b w:val="0"/>
          <w:bCs w:val="0"/>
          <w:color w:val="auto"/>
          <w:sz w:val="36"/>
          <w:szCs w:val="28"/>
          <w:lang w:val="en-US"/>
        </w:rPr>
        <w:t>he</w:t>
      </w:r>
      <w:r w:rsidR="00A10FF6">
        <w:rPr>
          <w:b w:val="0"/>
          <w:bCs w:val="0"/>
          <w:color w:val="auto"/>
          <w:sz w:val="36"/>
          <w:szCs w:val="28"/>
          <w:lang w:val="en-US"/>
        </w:rPr>
        <w:t xml:space="preserve"> will die if he goes </w:t>
      </w:r>
      <w:r w:rsidR="00A10FF6" w:rsidRPr="003078F1">
        <w:rPr>
          <w:b w:val="0"/>
          <w:bCs w:val="0"/>
          <w:color w:val="FF0000"/>
          <w:sz w:val="36"/>
          <w:szCs w:val="28"/>
          <w:lang w:val="en-US"/>
        </w:rPr>
        <w:t>under 50HP</w:t>
      </w:r>
      <w:r w:rsidR="00A10FF6">
        <w:rPr>
          <w:b w:val="0"/>
          <w:bCs w:val="0"/>
          <w:color w:val="auto"/>
          <w:sz w:val="36"/>
          <w:szCs w:val="28"/>
          <w:lang w:val="en-US"/>
        </w:rPr>
        <w:t>.</w:t>
      </w:r>
      <w:r w:rsidR="00CA3A59">
        <w:rPr>
          <w:b w:val="0"/>
          <w:bCs w:val="0"/>
          <w:color w:val="auto"/>
          <w:sz w:val="36"/>
          <w:szCs w:val="28"/>
          <w:lang w:val="en-US"/>
        </w:rPr>
        <w:t xml:space="preserve"> He will evolve to a chief duck if he </w:t>
      </w:r>
      <w:r w:rsidR="00CA3A59" w:rsidRPr="003078F1">
        <w:rPr>
          <w:b w:val="0"/>
          <w:bCs w:val="0"/>
          <w:color w:val="00B050"/>
          <w:sz w:val="36"/>
          <w:szCs w:val="28"/>
          <w:lang w:val="en-US"/>
        </w:rPr>
        <w:t>eats 3 lilies</w:t>
      </w:r>
    </w:p>
    <w:p w14:paraId="55DFB6E6" w14:textId="77777777" w:rsidR="00DA7F6D" w:rsidRDefault="00DA7F6D" w:rsidP="006F62EA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</w:p>
    <w:p w14:paraId="02787FBB" w14:textId="77777777" w:rsidR="00A10FF6" w:rsidRDefault="00A10FF6" w:rsidP="00C46A53">
      <w:pPr>
        <w:pStyle w:val="Signature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08AC0BC7" wp14:editId="4B4C80DF">
            <wp:extent cx="581025" cy="528141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8" cy="5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auto"/>
          <w:sz w:val="36"/>
          <w:szCs w:val="28"/>
          <w:lang w:val="en-US"/>
        </w:rPr>
        <w:t xml:space="preserve"> : The Water Lily spawns randomly, i</w:t>
      </w:r>
      <w:r w:rsidR="003078F1">
        <w:rPr>
          <w:b w:val="0"/>
          <w:bCs w:val="0"/>
          <w:color w:val="auto"/>
          <w:sz w:val="36"/>
          <w:szCs w:val="28"/>
          <w:lang w:val="en-US"/>
        </w:rPr>
        <w:t>f</w:t>
      </w:r>
      <w:r>
        <w:rPr>
          <w:b w:val="0"/>
          <w:bCs w:val="0"/>
          <w:color w:val="auto"/>
          <w:sz w:val="36"/>
          <w:szCs w:val="28"/>
          <w:lang w:val="en-US"/>
        </w:rPr>
        <w:t xml:space="preserve"> a duck eats it, </w:t>
      </w:r>
      <w:r w:rsidR="003078F1">
        <w:rPr>
          <w:b w:val="0"/>
          <w:bCs w:val="0"/>
          <w:color w:val="auto"/>
          <w:sz w:val="36"/>
          <w:szCs w:val="28"/>
          <w:lang w:val="en-US"/>
        </w:rPr>
        <w:t xml:space="preserve">he </w:t>
      </w:r>
      <w:r>
        <w:rPr>
          <w:b w:val="0"/>
          <w:bCs w:val="0"/>
          <w:color w:val="auto"/>
          <w:sz w:val="36"/>
          <w:szCs w:val="28"/>
          <w:lang w:val="en-US"/>
        </w:rPr>
        <w:t xml:space="preserve">will gain </w:t>
      </w:r>
      <w:r w:rsidRPr="003078F1">
        <w:rPr>
          <w:b w:val="0"/>
          <w:bCs w:val="0"/>
          <w:color w:val="00B050"/>
          <w:sz w:val="36"/>
          <w:szCs w:val="28"/>
          <w:lang w:val="en-US"/>
        </w:rPr>
        <w:t>+15HP</w:t>
      </w:r>
      <w:r>
        <w:rPr>
          <w:b w:val="0"/>
          <w:bCs w:val="0"/>
          <w:color w:val="auto"/>
          <w:sz w:val="36"/>
          <w:szCs w:val="28"/>
          <w:lang w:val="en-US"/>
        </w:rPr>
        <w:t>.</w:t>
      </w:r>
    </w:p>
    <w:p w14:paraId="63C8EB2B" w14:textId="77777777" w:rsidR="00A10FF6" w:rsidRDefault="00A10FF6" w:rsidP="00A10FF6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</w:p>
    <w:p w14:paraId="2DF2C058" w14:textId="77777777" w:rsidR="00A10FF6" w:rsidRDefault="00A10FF6" w:rsidP="00A10FF6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50F8D1F6" wp14:editId="749BBA3B">
            <wp:extent cx="533400" cy="51858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6" cy="53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auto"/>
          <w:sz w:val="36"/>
          <w:szCs w:val="28"/>
          <w:lang w:val="en-US"/>
        </w:rPr>
        <w:t xml:space="preserve"> : The rock spawns randomly as well, if a duck collides with it, he will change direction</w:t>
      </w:r>
      <w:r w:rsidR="003078F1">
        <w:rPr>
          <w:b w:val="0"/>
          <w:bCs w:val="0"/>
          <w:color w:val="auto"/>
          <w:sz w:val="36"/>
          <w:szCs w:val="28"/>
          <w:lang w:val="en-US"/>
        </w:rPr>
        <w:t xml:space="preserve"> and </w:t>
      </w:r>
      <w:r w:rsidR="003078F1" w:rsidRPr="003078F1">
        <w:rPr>
          <w:b w:val="0"/>
          <w:bCs w:val="0"/>
          <w:color w:val="FF0000"/>
          <w:sz w:val="36"/>
          <w:szCs w:val="28"/>
          <w:lang w:val="en-US"/>
        </w:rPr>
        <w:t>loose time</w:t>
      </w:r>
      <w:r w:rsidR="003078F1">
        <w:rPr>
          <w:b w:val="0"/>
          <w:bCs w:val="0"/>
          <w:color w:val="auto"/>
          <w:sz w:val="36"/>
          <w:szCs w:val="28"/>
          <w:lang w:val="en-US"/>
        </w:rPr>
        <w:t>.</w:t>
      </w:r>
    </w:p>
    <w:p w14:paraId="54C9B3C7" w14:textId="77777777" w:rsidR="00A10FF6" w:rsidRDefault="00A10FF6" w:rsidP="00A10FF6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</w:p>
    <w:p w14:paraId="5902C1E4" w14:textId="77777777" w:rsidR="00A10FF6" w:rsidRDefault="00A10FF6" w:rsidP="00A10FF6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154470E8" wp14:editId="7DAC3757">
            <wp:extent cx="647700" cy="7085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78" cy="74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auto"/>
          <w:sz w:val="36"/>
          <w:szCs w:val="28"/>
          <w:lang w:val="en-US"/>
        </w:rPr>
        <w:t xml:space="preserve">: The Chief Duck is </w:t>
      </w:r>
      <w:r w:rsidRPr="003078F1">
        <w:rPr>
          <w:b w:val="0"/>
          <w:bCs w:val="0"/>
          <w:color w:val="00B050"/>
          <w:sz w:val="36"/>
          <w:szCs w:val="28"/>
          <w:lang w:val="en-US"/>
        </w:rPr>
        <w:t>invincible</w:t>
      </w:r>
      <w:r>
        <w:rPr>
          <w:b w:val="0"/>
          <w:bCs w:val="0"/>
          <w:color w:val="auto"/>
          <w:sz w:val="36"/>
          <w:szCs w:val="28"/>
          <w:lang w:val="en-US"/>
        </w:rPr>
        <w:t xml:space="preserve">, if you’re lucky to have him, </w:t>
      </w:r>
      <w:r w:rsidRPr="003078F1">
        <w:rPr>
          <w:b w:val="0"/>
          <w:bCs w:val="0"/>
          <w:color w:val="00B050"/>
          <w:sz w:val="36"/>
          <w:szCs w:val="28"/>
          <w:lang w:val="en-US"/>
        </w:rPr>
        <w:t xml:space="preserve">you will win </w:t>
      </w:r>
      <w:r>
        <w:rPr>
          <w:b w:val="0"/>
          <w:bCs w:val="0"/>
          <w:color w:val="auto"/>
          <w:sz w:val="36"/>
          <w:szCs w:val="28"/>
          <w:lang w:val="en-US"/>
        </w:rPr>
        <w:t xml:space="preserve">when the game </w:t>
      </w:r>
      <w:proofErr w:type="gramStart"/>
      <w:r>
        <w:rPr>
          <w:b w:val="0"/>
          <w:bCs w:val="0"/>
          <w:color w:val="auto"/>
          <w:sz w:val="36"/>
          <w:szCs w:val="28"/>
          <w:lang w:val="en-US"/>
        </w:rPr>
        <w:t>ends !</w:t>
      </w:r>
      <w:proofErr w:type="gramEnd"/>
    </w:p>
    <w:p w14:paraId="59D5378C" w14:textId="77777777" w:rsidR="00FB6500" w:rsidRDefault="00FB6500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63C0C907" w14:textId="77777777" w:rsidR="00FB6500" w:rsidRDefault="00FB6500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  <w:r>
        <w:rPr>
          <w:color w:val="auto"/>
          <w:sz w:val="28"/>
          <w:szCs w:val="22"/>
          <w:lang w:val="en-US"/>
        </w:rPr>
        <w:t>Game Characters/Objects Count at the start of the Game</w:t>
      </w:r>
    </w:p>
    <w:p w14:paraId="75ED0335" w14:textId="77777777" w:rsidR="00FB6500" w:rsidRDefault="00FB6500" w:rsidP="00FB6500">
      <w:pPr>
        <w:pStyle w:val="Signature"/>
        <w:ind w:left="0"/>
        <w:jc w:val="center"/>
        <w:rPr>
          <w:color w:val="auto"/>
          <w:sz w:val="28"/>
          <w:szCs w:val="22"/>
          <w:lang w:val="en-US"/>
        </w:rPr>
      </w:pPr>
    </w:p>
    <w:p w14:paraId="20A0F726" w14:textId="77777777" w:rsidR="00FB6500" w:rsidRDefault="00FB6500" w:rsidP="00FB6500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color w:val="auto"/>
          <w:sz w:val="36"/>
          <w:szCs w:val="28"/>
          <w:lang w:val="en-US"/>
        </w:rPr>
        <w:t xml:space="preserve">    </w:t>
      </w:r>
      <w:r>
        <w:rPr>
          <w:noProof/>
        </w:rPr>
        <w:drawing>
          <wp:inline distT="0" distB="0" distL="0" distR="0" wp14:anchorId="52D3F43F" wp14:editId="284E079B">
            <wp:extent cx="981075" cy="109140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407" cy="109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auto"/>
          <w:sz w:val="36"/>
          <w:szCs w:val="28"/>
          <w:lang w:val="en-US"/>
        </w:rPr>
        <w:tab/>
      </w:r>
      <w:r>
        <w:rPr>
          <w:b w:val="0"/>
          <w:bCs w:val="0"/>
          <w:color w:val="auto"/>
          <w:sz w:val="36"/>
          <w:szCs w:val="28"/>
          <w:lang w:val="en-US"/>
        </w:rPr>
        <w:tab/>
      </w:r>
      <w:r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54867C4E" wp14:editId="465BA29D">
            <wp:extent cx="1095375" cy="99567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757" cy="104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auto"/>
          <w:sz w:val="36"/>
          <w:szCs w:val="28"/>
          <w:lang w:val="en-US"/>
        </w:rPr>
        <w:tab/>
        <w:t xml:space="preserve">     </w:t>
      </w:r>
      <w:r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447A388D" wp14:editId="1FD8590F">
            <wp:extent cx="1028700" cy="10001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auto"/>
          <w:sz w:val="36"/>
          <w:szCs w:val="28"/>
          <w:lang w:val="en-US"/>
        </w:rPr>
        <w:tab/>
      </w:r>
      <w:r>
        <w:rPr>
          <w:b w:val="0"/>
          <w:bCs w:val="0"/>
          <w:color w:val="auto"/>
          <w:sz w:val="36"/>
          <w:szCs w:val="28"/>
          <w:lang w:val="en-US"/>
        </w:rPr>
        <w:tab/>
      </w:r>
      <w:r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49DD5423" wp14:editId="4AF1ABB0">
            <wp:extent cx="1114425" cy="12192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54" cy="125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6400C" w14:textId="77777777" w:rsidR="003078F1" w:rsidRDefault="00FB6500" w:rsidP="006F62EA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  <w:r w:rsidRPr="00C758BC">
        <w:rPr>
          <w:color w:val="00B0F0"/>
          <w:sz w:val="36"/>
          <w:szCs w:val="28"/>
          <w:lang w:val="en-US"/>
        </w:rPr>
        <w:t>3x</w:t>
      </w:r>
      <w:r w:rsidRPr="00C758BC">
        <w:rPr>
          <w:b w:val="0"/>
          <w:bCs w:val="0"/>
          <w:color w:val="00B0F0"/>
          <w:sz w:val="36"/>
          <w:szCs w:val="28"/>
          <w:lang w:val="en-US"/>
        </w:rPr>
        <w:t xml:space="preserve"> </w:t>
      </w:r>
      <w:r>
        <w:rPr>
          <w:b w:val="0"/>
          <w:bCs w:val="0"/>
          <w:color w:val="auto"/>
          <w:sz w:val="36"/>
          <w:szCs w:val="28"/>
          <w:lang w:val="en-US"/>
        </w:rPr>
        <w:t>Basic Duck</w:t>
      </w:r>
      <w:r>
        <w:rPr>
          <w:b w:val="0"/>
          <w:bCs w:val="0"/>
          <w:color w:val="auto"/>
          <w:sz w:val="36"/>
          <w:szCs w:val="28"/>
          <w:lang w:val="en-US"/>
        </w:rPr>
        <w:tab/>
        <w:t xml:space="preserve">        </w:t>
      </w:r>
      <w:r w:rsidRPr="00C758BC">
        <w:rPr>
          <w:color w:val="00B0F0"/>
          <w:sz w:val="36"/>
          <w:szCs w:val="28"/>
          <w:lang w:val="en-US"/>
        </w:rPr>
        <w:t>5x</w:t>
      </w:r>
      <w:r>
        <w:rPr>
          <w:b w:val="0"/>
          <w:bCs w:val="0"/>
          <w:color w:val="auto"/>
          <w:sz w:val="36"/>
          <w:szCs w:val="28"/>
          <w:lang w:val="en-US"/>
        </w:rPr>
        <w:t xml:space="preserve"> Water Lilies       </w:t>
      </w:r>
      <w:r w:rsidRPr="00C758BC">
        <w:rPr>
          <w:color w:val="00B0F0"/>
          <w:sz w:val="36"/>
          <w:szCs w:val="28"/>
          <w:lang w:val="en-US"/>
        </w:rPr>
        <w:t>5x</w:t>
      </w:r>
      <w:r>
        <w:rPr>
          <w:b w:val="0"/>
          <w:bCs w:val="0"/>
          <w:color w:val="auto"/>
          <w:sz w:val="36"/>
          <w:szCs w:val="28"/>
          <w:lang w:val="en-US"/>
        </w:rPr>
        <w:t xml:space="preserve"> Rocks    </w:t>
      </w:r>
      <w:r w:rsidRPr="00C758BC">
        <w:rPr>
          <w:color w:val="00B0F0"/>
          <w:sz w:val="36"/>
          <w:szCs w:val="28"/>
          <w:lang w:val="en-US"/>
        </w:rPr>
        <w:t>0x</w:t>
      </w:r>
      <w:r>
        <w:rPr>
          <w:b w:val="0"/>
          <w:bCs w:val="0"/>
          <w:color w:val="auto"/>
          <w:sz w:val="36"/>
          <w:szCs w:val="28"/>
          <w:lang w:val="en-US"/>
        </w:rPr>
        <w:t xml:space="preserve"> Chief Ducks</w:t>
      </w:r>
    </w:p>
    <w:p w14:paraId="6E4404FE" w14:textId="77777777" w:rsidR="000E2AA6" w:rsidRDefault="000E2AA6" w:rsidP="00450ED4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</w:p>
    <w:p w14:paraId="42806F0C" w14:textId="77777777" w:rsidR="002C0016" w:rsidRDefault="002C0016" w:rsidP="00450ED4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</w:p>
    <w:p w14:paraId="5430F30E" w14:textId="77777777" w:rsidR="002C0016" w:rsidRDefault="002C0016" w:rsidP="00450ED4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</w:p>
    <w:p w14:paraId="74E935CD" w14:textId="77777777" w:rsidR="002C0016" w:rsidRDefault="002C0016" w:rsidP="00450ED4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</w:p>
    <w:p w14:paraId="31C1F1E2" w14:textId="77777777" w:rsidR="002C0016" w:rsidRDefault="002C0016" w:rsidP="00450ED4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</w:p>
    <w:p w14:paraId="7869410B" w14:textId="77777777" w:rsidR="002C0016" w:rsidRDefault="002C0016" w:rsidP="00450ED4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</w:p>
    <w:p w14:paraId="78F129F2" w14:textId="77777777" w:rsidR="002C0016" w:rsidRDefault="002C0016" w:rsidP="00450ED4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</w:p>
    <w:p w14:paraId="56E318EE" w14:textId="77777777" w:rsidR="002C0016" w:rsidRDefault="002C0016" w:rsidP="00450ED4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</w:p>
    <w:p w14:paraId="61405194" w14:textId="77777777" w:rsidR="002C0016" w:rsidRDefault="002C0016" w:rsidP="00450ED4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</w:p>
    <w:p w14:paraId="7B8682EA" w14:textId="77777777" w:rsidR="00450ED4" w:rsidRDefault="00450ED4" w:rsidP="00450ED4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  <w:r>
        <w:rPr>
          <w:color w:val="auto"/>
          <w:sz w:val="36"/>
          <w:szCs w:val="28"/>
          <w:lang w:val="en-US"/>
        </w:rPr>
        <w:t xml:space="preserve">How to follow your duck(s) </w:t>
      </w:r>
      <w:proofErr w:type="gramStart"/>
      <w:r w:rsidR="00A00A61">
        <w:rPr>
          <w:color w:val="auto"/>
          <w:sz w:val="36"/>
          <w:szCs w:val="28"/>
          <w:lang w:val="en-US"/>
        </w:rPr>
        <w:t>progress</w:t>
      </w:r>
      <w:r w:rsidR="00015ED2">
        <w:rPr>
          <w:color w:val="auto"/>
          <w:sz w:val="36"/>
          <w:szCs w:val="28"/>
          <w:lang w:val="en-US"/>
        </w:rPr>
        <w:t xml:space="preserve"> </w:t>
      </w:r>
      <w:r w:rsidR="00A00A61">
        <w:rPr>
          <w:color w:val="auto"/>
          <w:sz w:val="36"/>
          <w:szCs w:val="28"/>
          <w:lang w:val="en-US"/>
        </w:rPr>
        <w:t>?</w:t>
      </w:r>
      <w:proofErr w:type="gramEnd"/>
    </w:p>
    <w:p w14:paraId="72593747" w14:textId="77777777" w:rsidR="003078F1" w:rsidRDefault="003078F1" w:rsidP="006F62EA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</w:p>
    <w:p w14:paraId="63AA8AC3" w14:textId="77777777" w:rsidR="00450ED4" w:rsidRDefault="00450ED4" w:rsidP="00450ED4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color w:val="auto"/>
          <w:sz w:val="36"/>
          <w:szCs w:val="28"/>
          <w:lang w:val="en-US"/>
        </w:rPr>
        <w:t xml:space="preserve">All of your duck’s status are displayed and updated live in your duck </w:t>
      </w:r>
      <w:proofErr w:type="gramStart"/>
      <w:r>
        <w:rPr>
          <w:b w:val="0"/>
          <w:bCs w:val="0"/>
          <w:color w:val="auto"/>
          <w:sz w:val="36"/>
          <w:szCs w:val="28"/>
          <w:lang w:val="en-US"/>
        </w:rPr>
        <w:t>board !</w:t>
      </w:r>
      <w:proofErr w:type="gramEnd"/>
    </w:p>
    <w:p w14:paraId="209A514E" w14:textId="77777777" w:rsidR="00450ED4" w:rsidRDefault="00450ED4" w:rsidP="000E2AA6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  <w:r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34546B23" wp14:editId="259EDC48">
            <wp:extent cx="4645257" cy="2552700"/>
            <wp:effectExtent l="0" t="0" r="317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06" cy="255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D77B" w14:textId="77777777" w:rsidR="000E2AA6" w:rsidRDefault="000E2AA6" w:rsidP="000E2AA6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</w:p>
    <w:p w14:paraId="08B061BA" w14:textId="77777777" w:rsidR="00E76601" w:rsidRDefault="00E76601" w:rsidP="00E76601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  <w:r>
        <w:rPr>
          <w:color w:val="auto"/>
          <w:sz w:val="36"/>
          <w:szCs w:val="28"/>
          <w:lang w:val="en-US"/>
        </w:rPr>
        <w:t xml:space="preserve">When can you </w:t>
      </w:r>
      <w:proofErr w:type="gramStart"/>
      <w:r w:rsidR="00AD7C7B">
        <w:rPr>
          <w:color w:val="auto"/>
          <w:sz w:val="36"/>
          <w:szCs w:val="28"/>
          <w:lang w:val="en-US"/>
        </w:rPr>
        <w:t>lose</w:t>
      </w:r>
      <w:r>
        <w:rPr>
          <w:color w:val="auto"/>
          <w:sz w:val="36"/>
          <w:szCs w:val="28"/>
          <w:lang w:val="en-US"/>
        </w:rPr>
        <w:t xml:space="preserve"> ?</w:t>
      </w:r>
      <w:proofErr w:type="gramEnd"/>
    </w:p>
    <w:p w14:paraId="71A1E074" w14:textId="77777777" w:rsidR="00E76601" w:rsidRDefault="00E76601" w:rsidP="00E76601">
      <w:pPr>
        <w:pStyle w:val="Signature"/>
        <w:ind w:left="0"/>
        <w:rPr>
          <w:color w:val="auto"/>
          <w:sz w:val="36"/>
          <w:szCs w:val="28"/>
          <w:lang w:val="en-US"/>
        </w:rPr>
      </w:pPr>
    </w:p>
    <w:p w14:paraId="6A2CB1B5" w14:textId="77777777" w:rsidR="00450ED4" w:rsidRPr="00450ED4" w:rsidRDefault="00E76601" w:rsidP="00E76601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color w:val="auto"/>
          <w:sz w:val="36"/>
          <w:szCs w:val="28"/>
          <w:lang w:val="en-US"/>
        </w:rPr>
        <w:t>If all of your ducks go bellow 50HP, you will have no more ducks left in your pond and</w:t>
      </w:r>
      <w:r w:rsidR="00B92813">
        <w:rPr>
          <w:b w:val="0"/>
          <w:bCs w:val="0"/>
          <w:color w:val="auto"/>
          <w:sz w:val="36"/>
          <w:szCs w:val="28"/>
          <w:lang w:val="en-US"/>
        </w:rPr>
        <w:t xml:space="preserve"> you</w:t>
      </w:r>
      <w:r>
        <w:rPr>
          <w:b w:val="0"/>
          <w:bCs w:val="0"/>
          <w:color w:val="auto"/>
          <w:sz w:val="36"/>
          <w:szCs w:val="28"/>
          <w:lang w:val="en-US"/>
        </w:rPr>
        <w:t xml:space="preserve"> will </w:t>
      </w:r>
      <w:r w:rsidR="004B109A">
        <w:rPr>
          <w:b w:val="0"/>
          <w:bCs w:val="0"/>
          <w:color w:val="auto"/>
          <w:sz w:val="36"/>
          <w:szCs w:val="28"/>
          <w:lang w:val="en-US"/>
        </w:rPr>
        <w:t>lose</w:t>
      </w:r>
      <w:r>
        <w:rPr>
          <w:b w:val="0"/>
          <w:bCs w:val="0"/>
          <w:color w:val="auto"/>
          <w:sz w:val="36"/>
          <w:szCs w:val="28"/>
          <w:lang w:val="en-US"/>
        </w:rPr>
        <w:t xml:space="preserve"> the </w:t>
      </w:r>
      <w:proofErr w:type="gramStart"/>
      <w:r>
        <w:rPr>
          <w:b w:val="0"/>
          <w:bCs w:val="0"/>
          <w:color w:val="auto"/>
          <w:sz w:val="36"/>
          <w:szCs w:val="28"/>
          <w:lang w:val="en-US"/>
        </w:rPr>
        <w:t>game !</w:t>
      </w:r>
      <w:proofErr w:type="gramEnd"/>
    </w:p>
    <w:p w14:paraId="4FAA586D" w14:textId="77777777" w:rsidR="000E2AA6" w:rsidRDefault="000E2AA6" w:rsidP="00033FD2">
      <w:pPr>
        <w:pStyle w:val="Signature"/>
        <w:ind w:left="0"/>
        <w:rPr>
          <w:b w:val="0"/>
          <w:bCs w:val="0"/>
          <w:noProof/>
          <w:color w:val="auto"/>
          <w:sz w:val="36"/>
          <w:szCs w:val="28"/>
          <w:lang w:val="en-US"/>
        </w:rPr>
      </w:pPr>
    </w:p>
    <w:p w14:paraId="550F281C" w14:textId="77777777" w:rsidR="00E76601" w:rsidRDefault="00677BE7" w:rsidP="00E7660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5A758355" wp14:editId="693C312A">
            <wp:extent cx="2683502" cy="1695450"/>
            <wp:effectExtent l="0" t="0" r="317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8" t="13486" r="13045" b="6120"/>
                    <a:stretch/>
                  </pic:blipFill>
                  <pic:spPr bwMode="auto">
                    <a:xfrm>
                      <a:off x="0" y="0"/>
                      <a:ext cx="2756705" cy="17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A432" w14:textId="77777777" w:rsidR="00677BE7" w:rsidRDefault="00677BE7" w:rsidP="00E7660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4BE1ECD4" w14:textId="77777777" w:rsidR="00677BE7" w:rsidRDefault="00677BE7" w:rsidP="00E7660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3547529D" w14:textId="77777777" w:rsidR="00677BE7" w:rsidRDefault="00677BE7" w:rsidP="00E7660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0C392376" w14:textId="77777777" w:rsidR="00677BE7" w:rsidRDefault="00677BE7" w:rsidP="00E7660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071211DB" w14:textId="77777777" w:rsidR="00677BE7" w:rsidRDefault="00677BE7" w:rsidP="00E7660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5B43A392" w14:textId="77777777" w:rsidR="00677BE7" w:rsidRDefault="00677BE7" w:rsidP="00E7660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4CE70DE7" w14:textId="77777777" w:rsidR="00677BE7" w:rsidRDefault="00677BE7" w:rsidP="00E7660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570D260B" w14:textId="77777777" w:rsidR="00677BE7" w:rsidRDefault="00677BE7" w:rsidP="00972C1B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</w:p>
    <w:p w14:paraId="2E7946A5" w14:textId="77777777" w:rsidR="00972C1B" w:rsidRDefault="00972C1B" w:rsidP="00972C1B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</w:p>
    <w:p w14:paraId="7D97E8D3" w14:textId="77777777" w:rsidR="003078F1" w:rsidRDefault="003078F1" w:rsidP="003078F1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  <w:r>
        <w:rPr>
          <w:color w:val="auto"/>
          <w:sz w:val="36"/>
          <w:szCs w:val="28"/>
          <w:lang w:val="en-US"/>
        </w:rPr>
        <w:t>How to Win</w:t>
      </w:r>
    </w:p>
    <w:p w14:paraId="47CBF265" w14:textId="77777777" w:rsidR="003078F1" w:rsidRDefault="003078F1" w:rsidP="003078F1">
      <w:pPr>
        <w:pStyle w:val="Signature"/>
        <w:ind w:left="0"/>
        <w:rPr>
          <w:color w:val="auto"/>
          <w:sz w:val="36"/>
          <w:szCs w:val="28"/>
          <w:lang w:val="en-US"/>
        </w:rPr>
      </w:pPr>
    </w:p>
    <w:p w14:paraId="761EDD63" w14:textId="77777777" w:rsidR="003078F1" w:rsidRDefault="003078F1" w:rsidP="003078F1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color w:val="auto"/>
          <w:sz w:val="36"/>
          <w:szCs w:val="28"/>
          <w:lang w:val="en-US"/>
        </w:rPr>
        <w:t xml:space="preserve">If one of you’re basic ducks becomes a chief duck, when the other ducks disappear (or become chief ducks as well), you will </w:t>
      </w:r>
      <w:proofErr w:type="gramStart"/>
      <w:r>
        <w:rPr>
          <w:b w:val="0"/>
          <w:bCs w:val="0"/>
          <w:color w:val="auto"/>
          <w:sz w:val="36"/>
          <w:szCs w:val="28"/>
          <w:lang w:val="en-US"/>
        </w:rPr>
        <w:t>win !</w:t>
      </w:r>
      <w:proofErr w:type="gramEnd"/>
    </w:p>
    <w:p w14:paraId="192010DC" w14:textId="77777777" w:rsidR="003078F1" w:rsidRPr="005F45E9" w:rsidRDefault="005F45E9" w:rsidP="005F45E9">
      <w:pPr>
        <w:pStyle w:val="Signature"/>
        <w:ind w:left="0"/>
        <w:jc w:val="center"/>
        <w:rPr>
          <w:color w:val="auto"/>
          <w:sz w:val="52"/>
          <w:szCs w:val="44"/>
          <w:lang w:val="en-US"/>
        </w:rPr>
      </w:pPr>
      <w:r w:rsidRPr="005F45E9">
        <w:rPr>
          <w:color w:val="auto"/>
          <w:sz w:val="52"/>
          <w:szCs w:val="44"/>
          <w:lang w:val="en-US"/>
        </w:rPr>
        <w:t xml:space="preserve">Step 1) </w:t>
      </w:r>
    </w:p>
    <w:p w14:paraId="7E337EFE" w14:textId="77777777" w:rsidR="003078F1" w:rsidRDefault="003078F1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4536F791" wp14:editId="68C45150">
            <wp:extent cx="981075" cy="1091407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407" cy="109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04985" wp14:editId="44C15CE4">
            <wp:extent cx="944880" cy="457200"/>
            <wp:effectExtent l="0" t="0" r="762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1287" cy="46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8F1">
        <w:rPr>
          <w:b w:val="0"/>
          <w:bCs w:val="0"/>
          <w:color w:val="00B0F0"/>
          <w:sz w:val="72"/>
          <w:szCs w:val="52"/>
          <w:lang w:val="en-US"/>
        </w:rPr>
        <w:t>3</w:t>
      </w:r>
      <w:r>
        <w:rPr>
          <w:b w:val="0"/>
          <w:bCs w:val="0"/>
          <w:color w:val="00B0F0"/>
          <w:sz w:val="72"/>
          <w:szCs w:val="52"/>
          <w:lang w:val="en-US"/>
        </w:rPr>
        <w:t>x</w:t>
      </w:r>
      <w:r>
        <w:rPr>
          <w:noProof/>
        </w:rPr>
        <w:drawing>
          <wp:inline distT="0" distB="0" distL="0" distR="0" wp14:anchorId="49156E0B" wp14:editId="562B8651">
            <wp:extent cx="1197478" cy="895202"/>
            <wp:effectExtent l="0" t="0" r="3175" b="63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754" cy="92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auto"/>
          <w:sz w:val="36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5ECCC7F6" wp14:editId="71200FD7">
            <wp:extent cx="728345" cy="352425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40999" cy="35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color w:val="auto"/>
          <w:sz w:val="36"/>
          <w:szCs w:val="28"/>
          <w:lang w:val="en-US"/>
        </w:rPr>
        <w:t xml:space="preserve"> </w:t>
      </w:r>
      <w:r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760CA563" wp14:editId="5E31B196">
            <wp:extent cx="1114425" cy="12192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54" cy="125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C386" w14:textId="77777777" w:rsidR="005F45E9" w:rsidRPr="005F45E9" w:rsidRDefault="005F45E9" w:rsidP="005F45E9">
      <w:pPr>
        <w:pStyle w:val="Signature"/>
        <w:ind w:left="0"/>
        <w:jc w:val="center"/>
        <w:rPr>
          <w:color w:val="auto"/>
          <w:sz w:val="52"/>
          <w:szCs w:val="44"/>
          <w:lang w:val="en-US"/>
        </w:rPr>
      </w:pPr>
      <w:r w:rsidRPr="005F45E9">
        <w:rPr>
          <w:color w:val="auto"/>
          <w:sz w:val="52"/>
          <w:szCs w:val="44"/>
          <w:lang w:val="en-US"/>
        </w:rPr>
        <w:t xml:space="preserve">Step </w:t>
      </w:r>
      <w:r>
        <w:rPr>
          <w:color w:val="auto"/>
          <w:sz w:val="52"/>
          <w:szCs w:val="44"/>
          <w:lang w:val="en-US"/>
        </w:rPr>
        <w:t>2</w:t>
      </w:r>
      <w:r w:rsidRPr="005F45E9">
        <w:rPr>
          <w:color w:val="auto"/>
          <w:sz w:val="52"/>
          <w:szCs w:val="44"/>
          <w:lang w:val="en-US"/>
        </w:rPr>
        <w:t xml:space="preserve">) </w:t>
      </w:r>
    </w:p>
    <w:p w14:paraId="2AA898DD" w14:textId="77777777" w:rsidR="003078F1" w:rsidRDefault="003078F1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20FD1E12" w14:textId="77777777" w:rsidR="003078F1" w:rsidRDefault="003078F1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noProof/>
          <w:color w:val="auto"/>
          <w:sz w:val="36"/>
          <w:szCs w:val="28"/>
          <w:lang w:val="en-US"/>
        </w:rPr>
        <w:drawing>
          <wp:inline distT="0" distB="0" distL="0" distR="0" wp14:anchorId="3376B39D" wp14:editId="6BD56BFE">
            <wp:extent cx="1114425" cy="1219200"/>
            <wp:effectExtent l="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54" cy="125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CE6EE" wp14:editId="1F543BD0">
            <wp:extent cx="610235" cy="29527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0851" cy="30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75E12" wp14:editId="4D30CBA1">
            <wp:extent cx="822608" cy="933869"/>
            <wp:effectExtent l="0" t="0" r="0" b="0"/>
            <wp:docPr id="30" name="Image 30" descr="Free Clock Clipart Transparent, Download Free Clip Art, Free Cli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 Clock Clipart Transparent, Download Free Clip Art, Free Clip ..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892273" cy="101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4C77" w14:textId="77777777" w:rsidR="003078F1" w:rsidRDefault="003078F1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color w:val="auto"/>
          <w:sz w:val="36"/>
          <w:szCs w:val="28"/>
          <w:lang w:val="en-US"/>
        </w:rPr>
        <w:t>(Wait until all ducks disappear with time and game ends)</w:t>
      </w:r>
    </w:p>
    <w:p w14:paraId="60BD4659" w14:textId="77777777" w:rsidR="003078F1" w:rsidRPr="005F45E9" w:rsidRDefault="005F45E9" w:rsidP="005F45E9">
      <w:pPr>
        <w:pStyle w:val="Signature"/>
        <w:ind w:left="0"/>
        <w:jc w:val="center"/>
        <w:rPr>
          <w:color w:val="auto"/>
          <w:sz w:val="52"/>
          <w:szCs w:val="44"/>
          <w:lang w:val="en-US"/>
        </w:rPr>
      </w:pPr>
      <w:r w:rsidRPr="005F45E9">
        <w:rPr>
          <w:color w:val="auto"/>
          <w:sz w:val="52"/>
          <w:szCs w:val="44"/>
          <w:lang w:val="en-US"/>
        </w:rPr>
        <w:t xml:space="preserve">Step </w:t>
      </w:r>
      <w:r>
        <w:rPr>
          <w:color w:val="auto"/>
          <w:sz w:val="52"/>
          <w:szCs w:val="44"/>
          <w:lang w:val="en-US"/>
        </w:rPr>
        <w:t>3</w:t>
      </w:r>
      <w:r w:rsidRPr="005F45E9">
        <w:rPr>
          <w:color w:val="auto"/>
          <w:sz w:val="52"/>
          <w:szCs w:val="44"/>
          <w:lang w:val="en-US"/>
        </w:rPr>
        <w:t xml:space="preserve">) </w:t>
      </w:r>
    </w:p>
    <w:p w14:paraId="5840AB5B" w14:textId="77777777" w:rsidR="003078F1" w:rsidRDefault="003078F1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6400B953" wp14:editId="0AD29D31">
            <wp:extent cx="2739359" cy="1533525"/>
            <wp:effectExtent l="0" t="0" r="444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94" cy="156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AB8E5" w14:textId="77777777" w:rsidR="003078F1" w:rsidRDefault="003078F1" w:rsidP="003078F1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</w:p>
    <w:p w14:paraId="0494062E" w14:textId="77777777" w:rsidR="003078F1" w:rsidRDefault="003078F1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3DBDD626" w14:textId="77777777" w:rsidR="008F5FE3" w:rsidRDefault="008F5FE3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36CD3590" w14:textId="77777777" w:rsidR="008F5FE3" w:rsidRDefault="008F5FE3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798CB345" w14:textId="77777777" w:rsidR="008F5FE3" w:rsidRDefault="008F5FE3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25C655BB" w14:textId="77777777" w:rsidR="008F5FE3" w:rsidRDefault="008F5FE3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44D39D8E" w14:textId="77777777" w:rsidR="008F5FE3" w:rsidRDefault="008F5FE3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05503A63" w14:textId="77777777" w:rsidR="008F5FE3" w:rsidRDefault="008F5FE3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71DCADB8" w14:textId="77777777" w:rsidR="008F5FE3" w:rsidRDefault="008F5FE3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3A01702B" w14:textId="77777777" w:rsidR="005D7251" w:rsidRDefault="005D7251" w:rsidP="008F5FE3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</w:p>
    <w:p w14:paraId="6438F311" w14:textId="77777777" w:rsidR="008F5FE3" w:rsidRDefault="008F5FE3" w:rsidP="008F5FE3">
      <w:pPr>
        <w:pStyle w:val="Signature"/>
        <w:ind w:left="0"/>
        <w:jc w:val="center"/>
        <w:rPr>
          <w:color w:val="auto"/>
          <w:sz w:val="36"/>
          <w:szCs w:val="28"/>
          <w:lang w:val="en-US"/>
        </w:rPr>
      </w:pPr>
      <w:r>
        <w:rPr>
          <w:color w:val="auto"/>
          <w:sz w:val="36"/>
          <w:szCs w:val="28"/>
          <w:lang w:val="en-US"/>
        </w:rPr>
        <w:t xml:space="preserve">How to </w:t>
      </w:r>
      <w:proofErr w:type="gramStart"/>
      <w:r>
        <w:rPr>
          <w:color w:val="auto"/>
          <w:sz w:val="36"/>
          <w:szCs w:val="28"/>
          <w:lang w:val="en-US"/>
        </w:rPr>
        <w:t>restart quickly</w:t>
      </w:r>
      <w:proofErr w:type="gramEnd"/>
      <w:r>
        <w:rPr>
          <w:color w:val="auto"/>
          <w:sz w:val="36"/>
          <w:szCs w:val="28"/>
          <w:lang w:val="en-US"/>
        </w:rPr>
        <w:t xml:space="preserve"> the main game / Reset the pond</w:t>
      </w:r>
    </w:p>
    <w:p w14:paraId="77D1BE05" w14:textId="77777777" w:rsidR="008F5FE3" w:rsidRDefault="008F5FE3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</w:p>
    <w:p w14:paraId="4473C6C5" w14:textId="77777777" w:rsidR="005D7251" w:rsidRDefault="005D7251" w:rsidP="003078F1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4CE513D4" wp14:editId="0B367A3F">
            <wp:extent cx="1924050" cy="923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3E46" w14:textId="77777777" w:rsidR="005D7251" w:rsidRDefault="005D7251" w:rsidP="005D7251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</w:p>
    <w:p w14:paraId="336ABA94" w14:textId="77777777" w:rsidR="005D7251" w:rsidRDefault="005D7251" w:rsidP="005D7251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  <w:r>
        <w:rPr>
          <w:b w:val="0"/>
          <w:bCs w:val="0"/>
          <w:color w:val="auto"/>
          <w:sz w:val="36"/>
          <w:szCs w:val="28"/>
          <w:lang w:val="en-US"/>
        </w:rPr>
        <w:t>Simply press the Reset Game button</w:t>
      </w:r>
      <w:r w:rsidR="005B7105">
        <w:rPr>
          <w:b w:val="0"/>
          <w:bCs w:val="0"/>
          <w:color w:val="auto"/>
          <w:sz w:val="36"/>
          <w:szCs w:val="28"/>
          <w:lang w:val="en-US"/>
        </w:rPr>
        <w:t xml:space="preserve"> in the top right corner during the game</w:t>
      </w:r>
      <w:r>
        <w:rPr>
          <w:b w:val="0"/>
          <w:bCs w:val="0"/>
          <w:color w:val="auto"/>
          <w:sz w:val="36"/>
          <w:szCs w:val="28"/>
          <w:lang w:val="en-US"/>
        </w:rPr>
        <w:t xml:space="preserve"> and </w:t>
      </w:r>
      <w:r w:rsidR="00672107">
        <w:rPr>
          <w:b w:val="0"/>
          <w:bCs w:val="0"/>
          <w:color w:val="auto"/>
          <w:sz w:val="36"/>
          <w:szCs w:val="28"/>
          <w:lang w:val="en-US"/>
        </w:rPr>
        <w:t>you are</w:t>
      </w:r>
      <w:r>
        <w:rPr>
          <w:b w:val="0"/>
          <w:bCs w:val="0"/>
          <w:color w:val="auto"/>
          <w:sz w:val="36"/>
          <w:szCs w:val="28"/>
          <w:lang w:val="en-US"/>
        </w:rPr>
        <w:t xml:space="preserve"> good to go for a new </w:t>
      </w:r>
      <w:proofErr w:type="gramStart"/>
      <w:r>
        <w:rPr>
          <w:b w:val="0"/>
          <w:bCs w:val="0"/>
          <w:color w:val="auto"/>
          <w:sz w:val="36"/>
          <w:szCs w:val="28"/>
          <w:lang w:val="en-US"/>
        </w:rPr>
        <w:t>game</w:t>
      </w:r>
      <w:r w:rsidR="00FA2C07">
        <w:rPr>
          <w:b w:val="0"/>
          <w:bCs w:val="0"/>
          <w:color w:val="auto"/>
          <w:sz w:val="36"/>
          <w:szCs w:val="28"/>
          <w:lang w:val="en-US"/>
        </w:rPr>
        <w:t xml:space="preserve"> </w:t>
      </w:r>
      <w:r>
        <w:rPr>
          <w:b w:val="0"/>
          <w:bCs w:val="0"/>
          <w:color w:val="auto"/>
          <w:sz w:val="36"/>
          <w:szCs w:val="28"/>
          <w:lang w:val="en-US"/>
        </w:rPr>
        <w:t>!</w:t>
      </w:r>
      <w:proofErr w:type="gramEnd"/>
    </w:p>
    <w:p w14:paraId="20848D9E" w14:textId="77777777" w:rsidR="00672107" w:rsidRDefault="00672107" w:rsidP="005D7251">
      <w:pPr>
        <w:pStyle w:val="Signature"/>
        <w:ind w:left="0"/>
        <w:rPr>
          <w:b w:val="0"/>
          <w:bCs w:val="0"/>
          <w:color w:val="auto"/>
          <w:sz w:val="36"/>
          <w:szCs w:val="28"/>
          <w:lang w:val="en-US"/>
        </w:rPr>
      </w:pPr>
    </w:p>
    <w:p w14:paraId="1839B5AD" w14:textId="77777777" w:rsidR="00190418" w:rsidRPr="00B34599" w:rsidRDefault="00190418" w:rsidP="005D7251">
      <w:pPr>
        <w:pStyle w:val="Signature"/>
        <w:ind w:left="0"/>
        <w:rPr>
          <w:noProof/>
          <w:lang w:val="en-US"/>
        </w:rPr>
      </w:pPr>
    </w:p>
    <w:p w14:paraId="78FB6810" w14:textId="77777777" w:rsidR="00190418" w:rsidRPr="00B34599" w:rsidRDefault="00190418" w:rsidP="005D7251">
      <w:pPr>
        <w:pStyle w:val="Signature"/>
        <w:ind w:left="0"/>
        <w:rPr>
          <w:noProof/>
          <w:lang w:val="en-US"/>
        </w:rPr>
      </w:pPr>
    </w:p>
    <w:p w14:paraId="5FD4332F" w14:textId="77777777" w:rsidR="00190418" w:rsidRPr="00190418" w:rsidRDefault="00190418" w:rsidP="00190418">
      <w:pPr>
        <w:pStyle w:val="Signature"/>
        <w:ind w:left="0"/>
        <w:jc w:val="center"/>
        <w:rPr>
          <w:noProof/>
          <w:sz w:val="52"/>
          <w:szCs w:val="44"/>
          <w:lang w:val="en-US"/>
        </w:rPr>
      </w:pPr>
      <w:r w:rsidRPr="00190418">
        <w:rPr>
          <w:noProof/>
          <w:sz w:val="52"/>
          <w:szCs w:val="44"/>
          <w:lang w:val="en-US"/>
        </w:rPr>
        <w:t>Good Luck and have fun !!!</w:t>
      </w:r>
    </w:p>
    <w:p w14:paraId="6ABC7833" w14:textId="77777777" w:rsidR="00190418" w:rsidRPr="00190418" w:rsidRDefault="00190418" w:rsidP="005D7251">
      <w:pPr>
        <w:pStyle w:val="Signature"/>
        <w:ind w:left="0"/>
        <w:rPr>
          <w:noProof/>
          <w:lang w:val="en-US"/>
        </w:rPr>
      </w:pPr>
    </w:p>
    <w:p w14:paraId="5B5C2C78" w14:textId="77777777" w:rsidR="00190418" w:rsidRPr="00190418" w:rsidRDefault="00190418" w:rsidP="005D7251">
      <w:pPr>
        <w:pStyle w:val="Signature"/>
        <w:ind w:left="0"/>
        <w:rPr>
          <w:noProof/>
          <w:lang w:val="en-US"/>
        </w:rPr>
      </w:pPr>
    </w:p>
    <w:p w14:paraId="7A22DFAA" w14:textId="77777777" w:rsidR="00190418" w:rsidRPr="003078F1" w:rsidRDefault="00190418" w:rsidP="00ED692F">
      <w:pPr>
        <w:pStyle w:val="Signature"/>
        <w:ind w:left="0"/>
        <w:jc w:val="center"/>
        <w:rPr>
          <w:b w:val="0"/>
          <w:bCs w:val="0"/>
          <w:color w:val="auto"/>
          <w:sz w:val="36"/>
          <w:szCs w:val="28"/>
          <w:lang w:val="en-US"/>
        </w:rPr>
      </w:pPr>
      <w:r>
        <w:rPr>
          <w:noProof/>
        </w:rPr>
        <w:drawing>
          <wp:inline distT="0" distB="0" distL="0" distR="0" wp14:anchorId="43FC6847" wp14:editId="453937C5">
            <wp:extent cx="6714723" cy="310515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1" t="51459" r="11428"/>
                    <a:stretch/>
                  </pic:blipFill>
                  <pic:spPr bwMode="auto">
                    <a:xfrm>
                      <a:off x="0" y="0"/>
                      <a:ext cx="6738091" cy="311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418" w:rsidRPr="003078F1" w:rsidSect="009F6646">
      <w:headerReference w:type="default" r:id="rId28"/>
      <w:footerReference w:type="default" r:id="rId2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91FBC" w14:textId="77777777" w:rsidR="0085511B" w:rsidRDefault="0085511B" w:rsidP="00A66B18">
      <w:pPr>
        <w:spacing w:before="0" w:after="0"/>
      </w:pPr>
      <w:r>
        <w:separator/>
      </w:r>
    </w:p>
  </w:endnote>
  <w:endnote w:type="continuationSeparator" w:id="0">
    <w:p w14:paraId="43081406" w14:textId="77777777" w:rsidR="0085511B" w:rsidRDefault="0085511B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8DD14" w14:textId="77777777" w:rsidR="00DA449F" w:rsidRPr="00DA449F" w:rsidRDefault="00DA449F" w:rsidP="00DA449F">
    <w:pPr>
      <w:pStyle w:val="Pieddepage"/>
      <w:ind w:left="0"/>
      <w:rPr>
        <w:lang w:val="en-US"/>
      </w:rPr>
    </w:pPr>
    <w:r>
      <w:rPr>
        <w:lang w:val="en-US"/>
      </w:rPr>
      <w:t>Samy Simon 291227</w:t>
    </w:r>
    <w:r>
      <w:rPr>
        <w:lang w:val="en-US"/>
      </w:rPr>
      <w:tab/>
    </w:r>
    <w:r>
      <w:rPr>
        <w:lang w:val="en-US"/>
      </w:rPr>
      <w:tab/>
      <w:t xml:space="preserve">     2JAVA Final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54856" w14:textId="77777777" w:rsidR="0085511B" w:rsidRDefault="0085511B" w:rsidP="00A66B18">
      <w:pPr>
        <w:spacing w:before="0" w:after="0"/>
      </w:pPr>
      <w:r>
        <w:separator/>
      </w:r>
    </w:p>
  </w:footnote>
  <w:footnote w:type="continuationSeparator" w:id="0">
    <w:p w14:paraId="50107C46" w14:textId="77777777" w:rsidR="0085511B" w:rsidRDefault="0085511B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CC0D3" w14:textId="77777777" w:rsidR="00E76601" w:rsidRDefault="00E76601">
    <w:pPr>
      <w:pStyle w:val="En-tte"/>
    </w:pPr>
    <w:r w:rsidRPr="0041428F">
      <w:rPr>
        <w:noProof/>
        <w:lang w:bidi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4F433D" wp14:editId="5FD3384D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sme 17" descr="Formes d’accentuation incurvées formant collectivement l’en-tê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e libre : Form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e libre : Form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e libre : Form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e libre : Form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EAB6B6" id="Graphisme 17" o:spid="_x0000_s1026" alt="Formes d’accentuation incurvées formant collectivement l’en-tête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">
              <v:shape id="Forme libre : Form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e libre : Form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9D"/>
    <w:rsid w:val="000037B1"/>
    <w:rsid w:val="00015ED2"/>
    <w:rsid w:val="00033FD2"/>
    <w:rsid w:val="00083BAA"/>
    <w:rsid w:val="000E2AA6"/>
    <w:rsid w:val="000E6F1B"/>
    <w:rsid w:val="0010680C"/>
    <w:rsid w:val="00132B7C"/>
    <w:rsid w:val="00152B0B"/>
    <w:rsid w:val="00165F51"/>
    <w:rsid w:val="001766D6"/>
    <w:rsid w:val="00190418"/>
    <w:rsid w:val="00192419"/>
    <w:rsid w:val="001C270D"/>
    <w:rsid w:val="001D0B5A"/>
    <w:rsid w:val="001E2320"/>
    <w:rsid w:val="001F5F22"/>
    <w:rsid w:val="00214E28"/>
    <w:rsid w:val="00237353"/>
    <w:rsid w:val="002926EC"/>
    <w:rsid w:val="002C0016"/>
    <w:rsid w:val="002C6F9D"/>
    <w:rsid w:val="003078F1"/>
    <w:rsid w:val="00352B81"/>
    <w:rsid w:val="003617A5"/>
    <w:rsid w:val="00394757"/>
    <w:rsid w:val="003A0150"/>
    <w:rsid w:val="003E24DF"/>
    <w:rsid w:val="003F4D54"/>
    <w:rsid w:val="004039C7"/>
    <w:rsid w:val="0041428F"/>
    <w:rsid w:val="00430D54"/>
    <w:rsid w:val="00450ED4"/>
    <w:rsid w:val="004A0D1A"/>
    <w:rsid w:val="004A2B0D"/>
    <w:rsid w:val="004B109A"/>
    <w:rsid w:val="004D4ED2"/>
    <w:rsid w:val="0054274B"/>
    <w:rsid w:val="005B0B6E"/>
    <w:rsid w:val="005B7105"/>
    <w:rsid w:val="005C2210"/>
    <w:rsid w:val="005D7251"/>
    <w:rsid w:val="005F2825"/>
    <w:rsid w:val="005F45E9"/>
    <w:rsid w:val="00615018"/>
    <w:rsid w:val="0062123A"/>
    <w:rsid w:val="00646E75"/>
    <w:rsid w:val="00672107"/>
    <w:rsid w:val="00677BE7"/>
    <w:rsid w:val="006D57C7"/>
    <w:rsid w:val="006E06AC"/>
    <w:rsid w:val="006F62EA"/>
    <w:rsid w:val="006F6F10"/>
    <w:rsid w:val="00783E79"/>
    <w:rsid w:val="007B5AE8"/>
    <w:rsid w:val="007F5192"/>
    <w:rsid w:val="00803143"/>
    <w:rsid w:val="0085511B"/>
    <w:rsid w:val="008F5FE3"/>
    <w:rsid w:val="00946B58"/>
    <w:rsid w:val="00972C1B"/>
    <w:rsid w:val="009A7287"/>
    <w:rsid w:val="009B505C"/>
    <w:rsid w:val="009D0E84"/>
    <w:rsid w:val="009F6646"/>
    <w:rsid w:val="00A00A61"/>
    <w:rsid w:val="00A10FF6"/>
    <w:rsid w:val="00A13C93"/>
    <w:rsid w:val="00A26FE7"/>
    <w:rsid w:val="00A429A3"/>
    <w:rsid w:val="00A66B18"/>
    <w:rsid w:val="00A6783B"/>
    <w:rsid w:val="00A71926"/>
    <w:rsid w:val="00A96CF8"/>
    <w:rsid w:val="00AA089B"/>
    <w:rsid w:val="00AC4BE5"/>
    <w:rsid w:val="00AD7C7B"/>
    <w:rsid w:val="00AE1388"/>
    <w:rsid w:val="00AE1714"/>
    <w:rsid w:val="00AF3982"/>
    <w:rsid w:val="00B0029A"/>
    <w:rsid w:val="00B17605"/>
    <w:rsid w:val="00B34599"/>
    <w:rsid w:val="00B50294"/>
    <w:rsid w:val="00B53DC6"/>
    <w:rsid w:val="00B57D6E"/>
    <w:rsid w:val="00B92813"/>
    <w:rsid w:val="00BA62E0"/>
    <w:rsid w:val="00BB6442"/>
    <w:rsid w:val="00BC12BA"/>
    <w:rsid w:val="00C22397"/>
    <w:rsid w:val="00C46A53"/>
    <w:rsid w:val="00C701F7"/>
    <w:rsid w:val="00C70786"/>
    <w:rsid w:val="00C758BC"/>
    <w:rsid w:val="00CA3A59"/>
    <w:rsid w:val="00D10958"/>
    <w:rsid w:val="00D2749D"/>
    <w:rsid w:val="00D66593"/>
    <w:rsid w:val="00D66BC3"/>
    <w:rsid w:val="00D85524"/>
    <w:rsid w:val="00DA449F"/>
    <w:rsid w:val="00DA7F6D"/>
    <w:rsid w:val="00DE6DA2"/>
    <w:rsid w:val="00DF2D30"/>
    <w:rsid w:val="00E138FD"/>
    <w:rsid w:val="00E34F93"/>
    <w:rsid w:val="00E4786A"/>
    <w:rsid w:val="00E55D74"/>
    <w:rsid w:val="00E6540C"/>
    <w:rsid w:val="00E76601"/>
    <w:rsid w:val="00E81E2A"/>
    <w:rsid w:val="00EB6019"/>
    <w:rsid w:val="00ED692F"/>
    <w:rsid w:val="00EE0952"/>
    <w:rsid w:val="00EE4136"/>
    <w:rsid w:val="00F626FB"/>
    <w:rsid w:val="00F743F2"/>
    <w:rsid w:val="00FA0BC4"/>
    <w:rsid w:val="00FA2C07"/>
    <w:rsid w:val="00FA7873"/>
    <w:rsid w:val="00FB6500"/>
    <w:rsid w:val="00FC2D2D"/>
    <w:rsid w:val="00FE0F43"/>
    <w:rsid w:val="00F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F8CD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itre1">
    <w:name w:val="heading 1"/>
    <w:basedOn w:val="Normal"/>
    <w:next w:val="Normal"/>
    <w:link w:val="Titre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unhideWhenUsed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Logo">
    <w:name w:val="Caractère Logo"/>
    <w:basedOn w:val="Policepardfau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y-PC\AppData\Local\Microsoft\Office\16.0\DTS\fr-FR%7b2E1A22B8-3CA6-42D7-8F85-0A56C7672C8A%7d\%7bD3EE38D4-C5F6-47FD-BB40-DC434315E534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44ACC5-8462-461D-A539-26AC7EFD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{D3EE38D4-C5F6-47FD-BB40-DC434315E534}tf56348247.dotx</Template>
  <TotalTime>0</TotalTime>
  <Pages>7</Pages>
  <Words>357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2020-04-26T12:59:00Z</dcterms:created>
  <dcterms:modified xsi:type="dcterms:W3CDTF">2020-04-26T14:34:00Z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